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725F" w14:textId="77777777" w:rsidR="006A5FA4" w:rsidRDefault="006A5FA4">
      <w:pPr>
        <w:spacing w:before="17" w:line="240" w:lineRule="exact"/>
        <w:rPr>
          <w:sz w:val="24"/>
          <w:szCs w:val="24"/>
        </w:rPr>
      </w:pPr>
    </w:p>
    <w:p w14:paraId="1F5A9FBF" w14:textId="77777777" w:rsidR="006A5FA4" w:rsidRDefault="000D19C9">
      <w:pPr>
        <w:spacing w:before="12"/>
        <w:ind w:left="3193"/>
        <w:rPr>
          <w:rFonts w:ascii="Tahoma" w:eastAsia="Tahoma" w:hAnsi="Tahoma" w:cs="Tahoma"/>
          <w:sz w:val="28"/>
          <w:szCs w:val="28"/>
        </w:rPr>
      </w:pPr>
      <w:r>
        <w:pict w14:anchorId="147E8C72">
          <v:group id="_x0000_s2057" style="position:absolute;left:0;text-align:left;margin-left:70.6pt;margin-top:105.15pt;width:454.3pt;height:18.25pt;z-index:-251659776;mso-position-horizontal-relative:page;mso-position-vertical-relative:page" coordorigin="1412,2103" coordsize="9086,365">
            <v:shape id="_x0000_s2058" style="position:absolute;left:1412;top:2103;width:9086;height:365" coordorigin="1412,2103" coordsize="9086,365" path="m1412,2468r9086,l10498,2103r-9086,l1412,2468xe" fillcolor="#ec7c30" stroked="f">
              <v:path arrowok="t"/>
            </v:shape>
            <w10:wrap anchorx="page" anchory="page"/>
          </v:group>
        </w:pict>
      </w:r>
      <w:r>
        <w:pict w14:anchorId="55DEA57D">
          <v:group id="_x0000_s2055" style="position:absolute;left:0;text-align:left;margin-left:72.5pt;margin-top:473.95pt;width:450.45pt;height:0;z-index:-251658752;mso-position-horizontal-relative:page;mso-position-vertical-relative:page" coordorigin="1450,9479" coordsize="9009,0">
            <v:shape id="_x0000_s2056" style="position:absolute;left:1450;top:9479;width:9009;height:0" coordorigin="1450,9479" coordsize="9009,0" path="m1450,9479r9009,e" filled="f" strokeweight=".58pt">
              <v:path arrowok="t"/>
            </v:shape>
            <w10:wrap anchorx="page" anchory="page"/>
          </v:group>
        </w:pict>
      </w:r>
      <w:r>
        <w:rPr>
          <w:rFonts w:ascii="Tahoma" w:eastAsia="Tahoma" w:hAnsi="Tahoma" w:cs="Tahoma"/>
          <w:b/>
          <w:sz w:val="28"/>
          <w:szCs w:val="28"/>
        </w:rPr>
        <w:t>R</w:t>
      </w:r>
      <w:r>
        <w:rPr>
          <w:rFonts w:ascii="Tahoma" w:eastAsia="Tahoma" w:hAnsi="Tahoma" w:cs="Tahoma"/>
          <w:b/>
          <w:spacing w:val="-1"/>
          <w:sz w:val="28"/>
          <w:szCs w:val="28"/>
        </w:rPr>
        <w:t>e</w:t>
      </w:r>
      <w:r>
        <w:rPr>
          <w:rFonts w:ascii="Tahoma" w:eastAsia="Tahoma" w:hAnsi="Tahoma" w:cs="Tahoma"/>
          <w:b/>
          <w:sz w:val="28"/>
          <w:szCs w:val="28"/>
        </w:rPr>
        <w:t>f</w:t>
      </w:r>
      <w:r>
        <w:rPr>
          <w:rFonts w:ascii="Tahoma" w:eastAsia="Tahoma" w:hAnsi="Tahoma" w:cs="Tahoma"/>
          <w:b/>
          <w:spacing w:val="1"/>
          <w:sz w:val="28"/>
          <w:szCs w:val="28"/>
        </w:rPr>
        <w:t>u</w:t>
      </w:r>
      <w:r>
        <w:rPr>
          <w:rFonts w:ascii="Tahoma" w:eastAsia="Tahoma" w:hAnsi="Tahoma" w:cs="Tahoma"/>
          <w:b/>
          <w:spacing w:val="-2"/>
          <w:sz w:val="28"/>
          <w:szCs w:val="28"/>
        </w:rPr>
        <w:t>n</w:t>
      </w:r>
      <w:r>
        <w:rPr>
          <w:rFonts w:ascii="Tahoma" w:eastAsia="Tahoma" w:hAnsi="Tahoma" w:cs="Tahoma"/>
          <w:b/>
          <w:sz w:val="28"/>
          <w:szCs w:val="28"/>
        </w:rPr>
        <w:t>d</w:t>
      </w:r>
      <w:r>
        <w:rPr>
          <w:rFonts w:ascii="Tahoma" w:eastAsia="Tahoma" w:hAnsi="Tahoma" w:cs="Tahoma"/>
          <w:b/>
          <w:spacing w:val="1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spacing w:val="-1"/>
          <w:sz w:val="28"/>
          <w:szCs w:val="28"/>
        </w:rPr>
        <w:t>A</w:t>
      </w:r>
      <w:r>
        <w:rPr>
          <w:rFonts w:ascii="Tahoma" w:eastAsia="Tahoma" w:hAnsi="Tahoma" w:cs="Tahoma"/>
          <w:b/>
          <w:spacing w:val="-2"/>
          <w:sz w:val="28"/>
          <w:szCs w:val="28"/>
        </w:rPr>
        <w:t>p</w:t>
      </w:r>
      <w:r>
        <w:rPr>
          <w:rFonts w:ascii="Tahoma" w:eastAsia="Tahoma" w:hAnsi="Tahoma" w:cs="Tahoma"/>
          <w:b/>
          <w:sz w:val="28"/>
          <w:szCs w:val="28"/>
        </w:rPr>
        <w:t>pl</w:t>
      </w:r>
      <w:r>
        <w:rPr>
          <w:rFonts w:ascii="Tahoma" w:eastAsia="Tahoma" w:hAnsi="Tahoma" w:cs="Tahoma"/>
          <w:b/>
          <w:spacing w:val="-2"/>
          <w:sz w:val="28"/>
          <w:szCs w:val="28"/>
        </w:rPr>
        <w:t>i</w:t>
      </w:r>
      <w:r>
        <w:rPr>
          <w:rFonts w:ascii="Tahoma" w:eastAsia="Tahoma" w:hAnsi="Tahoma" w:cs="Tahoma"/>
          <w:b/>
          <w:sz w:val="28"/>
          <w:szCs w:val="28"/>
        </w:rPr>
        <w:t>ca</w:t>
      </w:r>
      <w:r>
        <w:rPr>
          <w:rFonts w:ascii="Tahoma" w:eastAsia="Tahoma" w:hAnsi="Tahoma" w:cs="Tahoma"/>
          <w:b/>
          <w:spacing w:val="1"/>
          <w:sz w:val="28"/>
          <w:szCs w:val="28"/>
        </w:rPr>
        <w:t>t</w:t>
      </w:r>
      <w:r>
        <w:rPr>
          <w:rFonts w:ascii="Tahoma" w:eastAsia="Tahoma" w:hAnsi="Tahoma" w:cs="Tahoma"/>
          <w:b/>
          <w:spacing w:val="-3"/>
          <w:sz w:val="28"/>
          <w:szCs w:val="28"/>
        </w:rPr>
        <w:t>i</w:t>
      </w:r>
      <w:r>
        <w:rPr>
          <w:rFonts w:ascii="Tahoma" w:eastAsia="Tahoma" w:hAnsi="Tahoma" w:cs="Tahoma"/>
          <w:b/>
          <w:sz w:val="28"/>
          <w:szCs w:val="28"/>
        </w:rPr>
        <w:t>on</w:t>
      </w:r>
      <w:r>
        <w:rPr>
          <w:rFonts w:ascii="Tahoma" w:eastAsia="Tahoma" w:hAnsi="Tahoma" w:cs="Tahoma"/>
          <w:b/>
          <w:spacing w:val="2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sz w:val="28"/>
          <w:szCs w:val="28"/>
        </w:rPr>
        <w:t>Form</w:t>
      </w:r>
    </w:p>
    <w:p w14:paraId="72AF3854" w14:textId="77777777" w:rsidR="006A5FA4" w:rsidRDefault="006A5FA4">
      <w:pPr>
        <w:spacing w:before="8" w:line="180" w:lineRule="exact"/>
        <w:rPr>
          <w:sz w:val="19"/>
          <w:szCs w:val="19"/>
        </w:rPr>
      </w:pPr>
    </w:p>
    <w:tbl>
      <w:tblPr>
        <w:tblW w:w="0" w:type="auto"/>
        <w:tblInd w:w="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142"/>
        <w:gridCol w:w="142"/>
        <w:gridCol w:w="2552"/>
        <w:gridCol w:w="1665"/>
        <w:gridCol w:w="2255"/>
      </w:tblGrid>
      <w:tr w:rsidR="006A5FA4" w14:paraId="6BDA263F" w14:textId="77777777" w:rsidTr="004C6387">
        <w:trPr>
          <w:trHeight w:hRule="exact" w:val="361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14:paraId="4710D578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S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t</w:t>
            </w:r>
            <w:r>
              <w:rPr>
                <w:rFonts w:ascii="Tahoma" w:eastAsia="Tahoma" w:hAnsi="Tahoma" w:cs="Tahoma"/>
                <w:b/>
                <w:position w:val="-1"/>
              </w:rPr>
              <w:t>u</w:t>
            </w: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d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e</w:t>
            </w:r>
            <w:r>
              <w:rPr>
                <w:rFonts w:ascii="Tahoma" w:eastAsia="Tahoma" w:hAnsi="Tahoma" w:cs="Tahoma"/>
                <w:b/>
                <w:spacing w:val="2"/>
                <w:position w:val="-1"/>
              </w:rPr>
              <w:t>n</w:t>
            </w:r>
            <w:r>
              <w:rPr>
                <w:rFonts w:ascii="Tahoma" w:eastAsia="Tahoma" w:hAnsi="Tahoma" w:cs="Tahoma"/>
                <w:b/>
                <w:position w:val="-1"/>
              </w:rPr>
              <w:t>t</w:t>
            </w:r>
            <w:r>
              <w:rPr>
                <w:rFonts w:ascii="Tahoma" w:eastAsia="Tahoma" w:hAnsi="Tahoma" w:cs="Tahoma"/>
                <w:b/>
                <w:spacing w:val="-10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position w:val="-1"/>
              </w:rPr>
              <w:t>D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et</w:t>
            </w:r>
            <w:r>
              <w:rPr>
                <w:rFonts w:ascii="Tahoma" w:eastAsia="Tahoma" w:hAnsi="Tahoma" w:cs="Tahoma"/>
                <w:b/>
                <w:position w:val="-1"/>
              </w:rPr>
              <w:t>a</w:t>
            </w:r>
            <w:r>
              <w:rPr>
                <w:rFonts w:ascii="Tahoma" w:eastAsia="Tahoma" w:hAnsi="Tahoma" w:cs="Tahoma"/>
                <w:b/>
                <w:spacing w:val="2"/>
                <w:position w:val="-1"/>
              </w:rPr>
              <w:t>i</w:t>
            </w:r>
            <w:r>
              <w:rPr>
                <w:rFonts w:ascii="Tahoma" w:eastAsia="Tahoma" w:hAnsi="Tahoma" w:cs="Tahoma"/>
                <w:b/>
                <w:position w:val="-1"/>
              </w:rPr>
              <w:t>ls:</w:t>
            </w:r>
          </w:p>
        </w:tc>
      </w:tr>
      <w:tr w:rsidR="006A5FA4" w14:paraId="151C0A62" w14:textId="77777777">
        <w:trPr>
          <w:trHeight w:hRule="exact" w:val="252"/>
        </w:trPr>
        <w:tc>
          <w:tcPr>
            <w:tcW w:w="25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AFA2DEF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St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</w:t>
            </w:r>
            <w:r>
              <w:rPr>
                <w:rFonts w:ascii="Tahoma" w:eastAsia="Tahoma" w:hAnsi="Tahoma" w:cs="Tahoma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ts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AC0E4CB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51617B7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B988466" w14:textId="77777777" w:rsidR="006A5FA4" w:rsidRDefault="006A5FA4"/>
        </w:tc>
      </w:tr>
      <w:tr w:rsidR="006A5FA4" w14:paraId="5FAA816A" w14:textId="77777777">
        <w:trPr>
          <w:trHeight w:hRule="exact" w:val="252"/>
        </w:trPr>
        <w:tc>
          <w:tcPr>
            <w:tcW w:w="25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FC71675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St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</w:t>
            </w:r>
            <w:r>
              <w:rPr>
                <w:rFonts w:ascii="Tahoma" w:eastAsia="Tahoma" w:hAnsi="Tahoma" w:cs="Tahoma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7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.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.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583EF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593445D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-1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263C7" w14:textId="77777777" w:rsidR="006A5FA4" w:rsidRDefault="006A5FA4"/>
        </w:tc>
      </w:tr>
      <w:tr w:rsidR="006A5FA4" w14:paraId="7D821752" w14:textId="77777777">
        <w:trPr>
          <w:trHeight w:hRule="exact" w:val="252"/>
        </w:trPr>
        <w:tc>
          <w:tcPr>
            <w:tcW w:w="25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B339B39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Cours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e/</w:t>
            </w:r>
            <w:r>
              <w:rPr>
                <w:rFonts w:ascii="Tahoma" w:eastAsia="Tahoma" w:hAnsi="Tahoma" w:cs="Tahoma"/>
                <w:position w:val="-1"/>
              </w:rPr>
              <w:t>s</w:t>
            </w:r>
            <w:r>
              <w:rPr>
                <w:rFonts w:ascii="Tahoma" w:eastAsia="Tahoma" w:hAnsi="Tahoma" w:cs="Tahoma"/>
                <w:spacing w:val="-8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r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o</w:t>
            </w:r>
            <w:r>
              <w:rPr>
                <w:rFonts w:ascii="Tahoma" w:eastAsia="Tahoma" w:hAnsi="Tahoma" w:cs="Tahoma"/>
                <w:position w:val="-1"/>
              </w:rPr>
              <w:t>ll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-7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i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5D699C5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4D60005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0CB978E" w14:textId="77777777" w:rsidR="006A5FA4" w:rsidRDefault="006A5FA4"/>
        </w:tc>
      </w:tr>
      <w:tr w:rsidR="006A5FA4" w14:paraId="51522DB2" w14:textId="77777777">
        <w:trPr>
          <w:trHeight w:hRule="exact" w:val="254"/>
        </w:trPr>
        <w:tc>
          <w:tcPr>
            <w:tcW w:w="2547" w:type="dxa"/>
            <w:gridSpan w:val="3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EBEBE"/>
          </w:tcPr>
          <w:p w14:paraId="02C5A4D8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il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d</w:t>
            </w:r>
            <w:r>
              <w:rPr>
                <w:rFonts w:ascii="Tahoma" w:eastAsia="Tahoma" w:hAnsi="Tahoma" w:cs="Tahoma"/>
                <w:position w:val="-1"/>
              </w:rPr>
              <w:t>dr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ss:</w:t>
            </w: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351B647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14:paraId="20CAAA66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Cont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c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</w:p>
        </w:tc>
        <w:tc>
          <w:tcPr>
            <w:tcW w:w="2255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9F7C520" w14:textId="77777777" w:rsidR="006A5FA4" w:rsidRDefault="006A5FA4"/>
        </w:tc>
      </w:tr>
      <w:tr w:rsidR="006A5FA4" w14:paraId="2BA010FE" w14:textId="77777777">
        <w:trPr>
          <w:trHeight w:hRule="exact" w:val="238"/>
        </w:trPr>
        <w:tc>
          <w:tcPr>
            <w:tcW w:w="2547" w:type="dxa"/>
            <w:gridSpan w:val="3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8AFF408" w14:textId="77777777" w:rsidR="006A5FA4" w:rsidRDefault="006A5FA4"/>
        </w:tc>
        <w:tc>
          <w:tcPr>
            <w:tcW w:w="2552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1C619" w14:textId="77777777" w:rsidR="006A5FA4" w:rsidRDefault="006A5FA4"/>
        </w:tc>
        <w:tc>
          <w:tcPr>
            <w:tcW w:w="16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D899C34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-1"/>
                <w:position w:val="-1"/>
              </w:rPr>
              <w:t>Nu</w:t>
            </w:r>
            <w:r>
              <w:rPr>
                <w:rFonts w:ascii="Tahoma" w:eastAsia="Tahoma" w:hAnsi="Tahoma" w:cs="Tahoma"/>
                <w:position w:val="-1"/>
              </w:rPr>
              <w:t>mb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r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2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A38C1" w14:textId="77777777" w:rsidR="006A5FA4" w:rsidRDefault="006A5FA4"/>
        </w:tc>
      </w:tr>
      <w:tr w:rsidR="006A5FA4" w14:paraId="3953A915" w14:textId="77777777" w:rsidTr="0047067C">
        <w:trPr>
          <w:trHeight w:hRule="exact" w:val="552"/>
        </w:trPr>
        <w:tc>
          <w:tcPr>
            <w:tcW w:w="254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6F74989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  <w:position w:val="-1"/>
              </w:rPr>
            </w:pPr>
            <w:r>
              <w:rPr>
                <w:rFonts w:ascii="Tahoma" w:eastAsia="Tahoma" w:hAnsi="Tahoma" w:cs="Tahoma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d</w:t>
            </w:r>
            <w:r>
              <w:rPr>
                <w:rFonts w:ascii="Tahoma" w:eastAsia="Tahoma" w:hAnsi="Tahoma" w:cs="Tahoma"/>
                <w:position w:val="-1"/>
              </w:rPr>
              <w:t>dr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ss</w:t>
            </w:r>
          </w:p>
          <w:p w14:paraId="36B8A1B0" w14:textId="086F0AA0" w:rsidR="0047067C" w:rsidRDefault="0047067C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</w:p>
        </w:tc>
        <w:tc>
          <w:tcPr>
            <w:tcW w:w="2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41FA65E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D3E3E4A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7E86411" w14:textId="77777777" w:rsidR="006A5FA4" w:rsidRDefault="006A5FA4"/>
        </w:tc>
      </w:tr>
      <w:tr w:rsidR="006A5FA4" w14:paraId="2BB912BA" w14:textId="77777777" w:rsidTr="004C6387">
        <w:trPr>
          <w:trHeight w:hRule="exact" w:val="432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14:paraId="598A5A5A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Re</w:t>
            </w: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f</w:t>
            </w:r>
            <w:r>
              <w:rPr>
                <w:rFonts w:ascii="Tahoma" w:eastAsia="Tahoma" w:hAnsi="Tahoma" w:cs="Tahoma"/>
                <w:b/>
                <w:spacing w:val="2"/>
                <w:position w:val="-1"/>
              </w:rPr>
              <w:t>u</w:t>
            </w:r>
            <w:r>
              <w:rPr>
                <w:rFonts w:ascii="Tahoma" w:eastAsia="Tahoma" w:hAnsi="Tahoma" w:cs="Tahoma"/>
                <w:b/>
                <w:position w:val="-1"/>
              </w:rPr>
              <w:t>nd</w:t>
            </w:r>
            <w:r>
              <w:rPr>
                <w:rFonts w:ascii="Tahoma" w:eastAsia="Tahoma" w:hAnsi="Tahoma" w:cs="Tahoma"/>
                <w:b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b/>
                <w:position w:val="-1"/>
              </w:rPr>
              <w:t>D</w:t>
            </w:r>
            <w:r>
              <w:rPr>
                <w:rFonts w:ascii="Tahoma" w:eastAsia="Tahoma" w:hAnsi="Tahoma" w:cs="Tahoma"/>
                <w:b/>
                <w:spacing w:val="2"/>
                <w:position w:val="-1"/>
              </w:rPr>
              <w:t>e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t</w:t>
            </w:r>
            <w:r>
              <w:rPr>
                <w:rFonts w:ascii="Tahoma" w:eastAsia="Tahoma" w:hAnsi="Tahoma" w:cs="Tahoma"/>
                <w:b/>
                <w:position w:val="-1"/>
              </w:rPr>
              <w:t>ails</w:t>
            </w:r>
          </w:p>
        </w:tc>
      </w:tr>
      <w:tr w:rsidR="006A5FA4" w14:paraId="6608A692" w14:textId="77777777">
        <w:trPr>
          <w:trHeight w:hRule="exact" w:val="250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6102FDA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Pl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ea</w:t>
            </w:r>
            <w:r>
              <w:rPr>
                <w:rFonts w:ascii="Tahoma" w:eastAsia="Tahoma" w:hAnsi="Tahoma" w:cs="Tahoma"/>
                <w:position w:val="-1"/>
              </w:rPr>
              <w:t>se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ti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c</w:t>
            </w:r>
            <w:r>
              <w:rPr>
                <w:rFonts w:ascii="Tahoma" w:eastAsia="Tahoma" w:hAnsi="Tahoma" w:cs="Tahoma"/>
                <w:position w:val="-1"/>
              </w:rPr>
              <w:t>k</w:t>
            </w:r>
            <w:r>
              <w:rPr>
                <w:rFonts w:ascii="Tahoma" w:eastAsia="Tahoma" w:hAnsi="Tahoma" w:cs="Tahoma"/>
                <w:spacing w:val="-4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h</w:t>
            </w:r>
            <w:r>
              <w:rPr>
                <w:rFonts w:ascii="Tahoma" w:eastAsia="Tahoma" w:hAnsi="Tahoma" w:cs="Tahoma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pplic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ble</w:t>
            </w:r>
            <w:r>
              <w:rPr>
                <w:rFonts w:ascii="Tahoma" w:eastAsia="Tahoma" w:hAnsi="Tahoma" w:cs="Tahoma"/>
                <w:spacing w:val="-8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  <w:position w:val="-1"/>
              </w:rPr>
              <w:t>b</w:t>
            </w:r>
            <w:r>
              <w:rPr>
                <w:rFonts w:ascii="Tahoma" w:eastAsia="Tahoma" w:hAnsi="Tahoma" w:cs="Tahoma"/>
                <w:position w:val="-1"/>
              </w:rPr>
              <w:t>ox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f</w:t>
            </w:r>
            <w:r>
              <w:rPr>
                <w:rFonts w:ascii="Tahoma" w:eastAsia="Tahoma" w:hAnsi="Tahoma" w:cs="Tahoma"/>
                <w:position w:val="-1"/>
              </w:rPr>
              <w:t>or</w:t>
            </w:r>
            <w:r>
              <w:rPr>
                <w:rFonts w:ascii="Tahoma" w:eastAsia="Tahoma" w:hAnsi="Tahoma" w:cs="Tahoma"/>
                <w:spacing w:val="-2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h</w:t>
            </w:r>
            <w:r>
              <w:rPr>
                <w:rFonts w:ascii="Tahoma" w:eastAsia="Tahoma" w:hAnsi="Tahoma" w:cs="Tahoma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s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j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c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o</w:t>
            </w:r>
            <w:r>
              <w:rPr>
                <w:rFonts w:ascii="Tahoma" w:eastAsia="Tahoma" w:hAnsi="Tahoma" w:cs="Tahoma"/>
                <w:position w:val="-1"/>
              </w:rPr>
              <w:t>f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y</w:t>
            </w:r>
            <w:r>
              <w:rPr>
                <w:rFonts w:ascii="Tahoma" w:eastAsia="Tahoma" w:hAnsi="Tahoma" w:cs="Tahoma"/>
                <w:position w:val="-1"/>
              </w:rPr>
              <w:t>o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</w:t>
            </w:r>
            <w:r>
              <w:rPr>
                <w:rFonts w:ascii="Tahoma" w:eastAsia="Tahoma" w:hAnsi="Tahoma" w:cs="Tahoma"/>
                <w:position w:val="-1"/>
              </w:rPr>
              <w:t>r</w:t>
            </w:r>
            <w:r>
              <w:rPr>
                <w:rFonts w:ascii="Tahoma" w:eastAsia="Tahoma" w:hAnsi="Tahoma" w:cs="Tahoma"/>
                <w:spacing w:val="-4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  <w:position w:val="-1"/>
              </w:rPr>
              <w:t>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fun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d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</w:tr>
      <w:tr w:rsidR="006A5FA4" w14:paraId="2637BC6E" w14:textId="77777777">
        <w:trPr>
          <w:trHeight w:hRule="exact" w:val="276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4EB09ED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iti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Fe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s</w:t>
            </w:r>
          </w:p>
        </w:tc>
        <w:tc>
          <w:tcPr>
            <w:tcW w:w="283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7E8AF99" w14:textId="77777777" w:rsidR="006A5FA4" w:rsidRDefault="000D19C9">
            <w:pPr>
              <w:spacing w:line="260" w:lineRule="exact"/>
              <w:ind w:left="26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9"/>
              </w:rPr>
              <w:t xml:space="preserve"> 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(</w:t>
            </w:r>
            <w:r>
              <w:rPr>
                <w:rFonts w:ascii="Tahoma" w:eastAsia="Tahoma" w:hAnsi="Tahoma" w:cs="Tahoma"/>
              </w:rPr>
              <w:t>Pl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</w:rPr>
              <w:t>sp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1"/>
              </w:rPr>
              <w:t>f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</w:rPr>
              <w:t>):</w:t>
            </w:r>
          </w:p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4A56D01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95392E8" w14:textId="77777777" w:rsidR="006A5FA4" w:rsidRDefault="006A5FA4"/>
        </w:tc>
      </w:tr>
      <w:tr w:rsidR="006A5FA4" w14:paraId="35518896" w14:textId="77777777">
        <w:trPr>
          <w:trHeight w:hRule="exact" w:val="257"/>
        </w:trPr>
        <w:tc>
          <w:tcPr>
            <w:tcW w:w="9019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EBEBE"/>
          </w:tcPr>
          <w:p w14:paraId="43447BE3" w14:textId="77777777" w:rsidR="006A5FA4" w:rsidRDefault="000D19C9">
            <w:pPr>
              <w:spacing w:before="1"/>
              <w:ind w:left="102" w:right="44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Pl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k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3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p</w:t>
            </w:r>
            <w:r>
              <w:rPr>
                <w:rFonts w:ascii="Tahoma" w:eastAsia="Tahoma" w:hAnsi="Tahoma" w:cs="Tahoma"/>
              </w:rPr>
              <w:t>ro</w:t>
            </w:r>
            <w:r>
              <w:rPr>
                <w:rFonts w:ascii="Tahoma" w:eastAsia="Tahoma" w:hAnsi="Tahoma" w:cs="Tahoma"/>
                <w:spacing w:val="1"/>
              </w:rPr>
              <w:t>m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u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a</w:t>
            </w:r>
            <w:r>
              <w:rPr>
                <w:rFonts w:ascii="Tahoma" w:eastAsia="Tahoma" w:hAnsi="Tahoma" w:cs="Tahoma"/>
              </w:rPr>
              <w:t>re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pplyi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g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or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y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sp</w:t>
            </w:r>
            <w:r>
              <w:rPr>
                <w:rFonts w:ascii="Tahoma" w:eastAsia="Tahoma" w:hAnsi="Tahoma" w:cs="Tahoma"/>
                <w:spacing w:val="4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fun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4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 xml:space="preserve">d 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bor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</w:rPr>
              <w:t>on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ci</w:t>
            </w:r>
            <w:r>
              <w:rPr>
                <w:rFonts w:ascii="Tahoma" w:eastAsia="Tahoma" w:hAnsi="Tahoma" w:cs="Tahoma"/>
                <w:spacing w:val="2"/>
              </w:rPr>
              <w:t>r</w:t>
            </w:r>
            <w:r>
              <w:rPr>
                <w:rFonts w:ascii="Tahoma" w:eastAsia="Tahoma" w:hAnsi="Tahoma" w:cs="Tahoma"/>
                <w:spacing w:val="-1"/>
              </w:rPr>
              <w:t>cu</w:t>
            </w:r>
            <w:r>
              <w:rPr>
                <w:rFonts w:ascii="Tahoma" w:eastAsia="Tahoma" w:hAnsi="Tahoma" w:cs="Tahoma"/>
              </w:rPr>
              <w:t>ms</w:t>
            </w:r>
            <w:r>
              <w:rPr>
                <w:rFonts w:ascii="Tahoma" w:eastAsia="Tahoma" w:hAnsi="Tahoma" w:cs="Tahoma"/>
                <w:spacing w:val="3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12"/>
              </w:rPr>
              <w:t xml:space="preserve"> </w:t>
            </w:r>
            <w:r>
              <w:rPr>
                <w:rFonts w:ascii="Tahoma" w:eastAsia="Tahoma" w:hAnsi="Tahoma" w:cs="Tahoma"/>
              </w:rPr>
              <w:t>in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 sp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pr</w:t>
            </w:r>
            <w:r>
              <w:rPr>
                <w:rFonts w:ascii="Tahoma" w:eastAsia="Tahoma" w:hAnsi="Tahoma" w:cs="Tahoma"/>
                <w:spacing w:val="3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</w:rPr>
              <w:t>id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lo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</w:rPr>
              <w:t>.</w:t>
            </w:r>
          </w:p>
        </w:tc>
      </w:tr>
      <w:tr w:rsidR="006A5FA4" w14:paraId="380D0601" w14:textId="77777777">
        <w:trPr>
          <w:trHeight w:hRule="exact" w:val="238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F1A329" w14:textId="77777777" w:rsidR="006A5FA4" w:rsidRDefault="006A5FA4"/>
        </w:tc>
      </w:tr>
      <w:tr w:rsidR="006A5FA4" w14:paraId="0A120D99" w14:textId="77777777">
        <w:trPr>
          <w:trHeight w:hRule="exact" w:val="283"/>
        </w:trPr>
        <w:tc>
          <w:tcPr>
            <w:tcW w:w="9019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AC3159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V</w:t>
            </w:r>
            <w:r>
              <w:rPr>
                <w:rFonts w:ascii="Tahoma" w:eastAsia="Tahoma" w:hAnsi="Tahoma" w:cs="Tahoma"/>
              </w:rPr>
              <w:t>isa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</w:rPr>
              <w:t>sed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P</w:t>
            </w:r>
            <w:r>
              <w:rPr>
                <w:rFonts w:ascii="Tahoma" w:eastAsia="Tahoma" w:hAnsi="Tahoma" w:cs="Tahoma"/>
              </w:rPr>
              <w:t>rior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 xml:space="preserve">o 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</w:rPr>
              <w:t>rse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-1"/>
              </w:rPr>
              <w:t>o</w:t>
            </w:r>
            <w:r>
              <w:rPr>
                <w:rFonts w:ascii="Tahoma" w:eastAsia="Tahoma" w:hAnsi="Tahoma" w:cs="Tahoma"/>
              </w:rPr>
              <w:t>mm</w:t>
            </w:r>
            <w:r>
              <w:rPr>
                <w:rFonts w:ascii="Tahoma" w:eastAsia="Tahoma" w:hAnsi="Tahoma" w:cs="Tahoma"/>
                <w:spacing w:val="1"/>
              </w:rPr>
              <w:t>en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4"/>
              </w:rPr>
              <w:t>e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</w:p>
          <w:p w14:paraId="76EE0D21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2"/>
              </w:rPr>
              <w:t>n</w:t>
            </w:r>
            <w:r>
              <w:rPr>
                <w:rFonts w:ascii="Tahoma" w:eastAsia="Tahoma" w:hAnsi="Tahoma" w:cs="Tahoma"/>
              </w:rPr>
              <w:t>stit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is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ble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o provide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  <w:spacing w:val="2"/>
              </w:rPr>
              <w:t>r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or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w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h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1"/>
              </w:rPr>
              <w:t>f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wa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de</w:t>
            </w:r>
          </w:p>
          <w:p w14:paraId="257A971D" w14:textId="77777777" w:rsidR="006A5FA4" w:rsidRDefault="000D19C9">
            <w:pPr>
              <w:ind w:left="102"/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pacing w:val="12"/>
              </w:rPr>
              <w:t xml:space="preserve"> </w:t>
            </w:r>
            <w:r>
              <w:rPr>
                <w:rFonts w:ascii="Tahoma" w:eastAsia="Tahoma" w:hAnsi="Tahoma" w:cs="Tahoma"/>
              </w:rPr>
              <w:t>Wi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2"/>
              </w:rPr>
              <w:t>d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awa</w:t>
            </w:r>
            <w:r>
              <w:rPr>
                <w:rFonts w:ascii="Tahoma" w:eastAsia="Tahoma" w:hAnsi="Tahoma" w:cs="Tahoma"/>
              </w:rPr>
              <w:t>l</w:t>
            </w:r>
            <w:proofErr w:type="gramEnd"/>
            <w:r>
              <w:rPr>
                <w:rFonts w:ascii="Tahoma" w:eastAsia="Tahoma" w:hAnsi="Tahoma" w:cs="Tahoma"/>
                <w:spacing w:val="-10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rom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 xml:space="preserve">e 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rse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ee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  <w:spacing w:val="1"/>
              </w:rPr>
              <w:t>ee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id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ore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-1"/>
              </w:rPr>
              <w:t>o</w:t>
            </w:r>
            <w:r>
              <w:rPr>
                <w:rFonts w:ascii="Tahoma" w:eastAsia="Tahoma" w:hAnsi="Tahoma" w:cs="Tahoma"/>
              </w:rPr>
              <w:t>mm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</w:p>
          <w:p w14:paraId="6B03EB34" w14:textId="77777777" w:rsidR="006A5FA4" w:rsidRDefault="000D19C9">
            <w:pPr>
              <w:ind w:left="102" w:right="510"/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pacing w:val="12"/>
              </w:rPr>
              <w:t xml:space="preserve"> </w:t>
            </w:r>
            <w:r>
              <w:rPr>
                <w:rFonts w:ascii="Tahoma" w:eastAsia="Tahoma" w:hAnsi="Tahoma" w:cs="Tahoma"/>
              </w:rPr>
              <w:t>Wi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2"/>
              </w:rPr>
              <w:t>d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awa</w:t>
            </w:r>
            <w:r>
              <w:rPr>
                <w:rFonts w:ascii="Tahoma" w:eastAsia="Tahoma" w:hAnsi="Tahoma" w:cs="Tahoma"/>
              </w:rPr>
              <w:t>l</w:t>
            </w:r>
            <w:proofErr w:type="gramEnd"/>
            <w:r>
              <w:rPr>
                <w:rFonts w:ascii="Tahoma" w:eastAsia="Tahoma" w:hAnsi="Tahoma" w:cs="Tahoma"/>
                <w:spacing w:val="-10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otified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by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stit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co</w:t>
            </w:r>
            <w:r>
              <w:rPr>
                <w:rFonts w:ascii="Tahoma" w:eastAsia="Tahoma" w:hAnsi="Tahoma" w:cs="Tahoma"/>
              </w:rPr>
              <w:t>mm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14"/>
              </w:rPr>
              <w:t xml:space="preserve"> 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or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sem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st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 xml:space="preserve">r 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om</w:t>
            </w:r>
            <w:r>
              <w:rPr>
                <w:rFonts w:ascii="Tahoma" w:eastAsia="Tahoma" w:hAnsi="Tahoma" w:cs="Tahoma"/>
                <w:spacing w:val="1"/>
              </w:rPr>
              <w:t>me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</w:rPr>
              <w:t>s</w:t>
            </w:r>
          </w:p>
          <w:p w14:paraId="10632886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pacing w:val="12"/>
              </w:rPr>
              <w:t xml:space="preserve"> 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2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proofErr w:type="gramEnd"/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br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  <w:spacing w:val="2"/>
              </w:rPr>
              <w:t>c</w:t>
            </w:r>
            <w:r>
              <w:rPr>
                <w:rFonts w:ascii="Tahoma" w:eastAsia="Tahoma" w:hAnsi="Tahoma" w:cs="Tahoma"/>
              </w:rPr>
              <w:t>h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of</w:t>
            </w:r>
            <w:r>
              <w:rPr>
                <w:rFonts w:ascii="Tahoma" w:eastAsia="Tahoma" w:hAnsi="Tahoma" w:cs="Tahoma"/>
                <w:spacing w:val="-1"/>
              </w:rPr>
              <w:t xml:space="preserve"> v</w:t>
            </w:r>
            <w:r>
              <w:rPr>
                <w:rFonts w:ascii="Tahoma" w:eastAsia="Tahoma" w:hAnsi="Tahoma" w:cs="Tahoma"/>
              </w:rPr>
              <w:t>isa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c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di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io</w:t>
            </w:r>
            <w:r>
              <w:rPr>
                <w:rFonts w:ascii="Tahoma" w:eastAsia="Tahoma" w:hAnsi="Tahoma" w:cs="Tahoma"/>
                <w:spacing w:val="1"/>
              </w:rPr>
              <w:t>n</w:t>
            </w:r>
            <w:r>
              <w:rPr>
                <w:rFonts w:ascii="Tahoma" w:eastAsia="Tahoma" w:hAnsi="Tahoma" w:cs="Tahoma"/>
              </w:rPr>
              <w:t>s,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s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sp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sion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ll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ti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11"/>
              </w:rPr>
              <w:t xml:space="preserve"> </w:t>
            </w:r>
            <w:r>
              <w:rPr>
                <w:rFonts w:ascii="Tahoma" w:eastAsia="Tahoma" w:hAnsi="Tahoma" w:cs="Tahoma"/>
              </w:rPr>
              <w:t>of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rol</w:t>
            </w:r>
            <w:r>
              <w:rPr>
                <w:rFonts w:ascii="Tahoma" w:eastAsia="Tahoma" w:hAnsi="Tahoma" w:cs="Tahoma"/>
                <w:spacing w:val="1"/>
              </w:rPr>
              <w:t>me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by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the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2"/>
              </w:rPr>
              <w:t>n</w:t>
            </w:r>
            <w:r>
              <w:rPr>
                <w:rFonts w:ascii="Tahoma" w:eastAsia="Tahoma" w:hAnsi="Tahoma" w:cs="Tahoma"/>
              </w:rPr>
              <w:t>stit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te</w:t>
            </w:r>
          </w:p>
          <w:p w14:paraId="47164F42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V</w:t>
            </w:r>
            <w:r>
              <w:rPr>
                <w:rFonts w:ascii="Tahoma" w:eastAsia="Tahoma" w:hAnsi="Tahoma" w:cs="Tahoma"/>
              </w:rPr>
              <w:t>isa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xt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si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ef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sed</w:t>
            </w:r>
          </w:p>
          <w:p w14:paraId="3DEB61C1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(</w:t>
            </w:r>
            <w:r>
              <w:rPr>
                <w:rFonts w:ascii="Tahoma" w:eastAsia="Tahoma" w:hAnsi="Tahoma" w:cs="Tahoma"/>
              </w:rPr>
              <w:t>Pl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</w:rPr>
              <w:t>Sp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1"/>
              </w:rPr>
              <w:t>f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</w:rPr>
              <w:t>):</w:t>
            </w:r>
          </w:p>
        </w:tc>
      </w:tr>
      <w:tr w:rsidR="006A5FA4" w14:paraId="2D41BEED" w14:textId="77777777">
        <w:trPr>
          <w:trHeight w:hRule="exact" w:val="265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A049F2" w14:textId="77777777" w:rsidR="006A5FA4" w:rsidRDefault="006A5FA4"/>
        </w:tc>
      </w:tr>
      <w:tr w:rsidR="006A5FA4" w14:paraId="7DF33A2A" w14:textId="77777777">
        <w:trPr>
          <w:trHeight w:hRule="exact" w:val="266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46673C" w14:textId="77777777" w:rsidR="006A5FA4" w:rsidRDefault="006A5FA4"/>
        </w:tc>
      </w:tr>
      <w:tr w:rsidR="006A5FA4" w14:paraId="0B8E784A" w14:textId="77777777">
        <w:trPr>
          <w:trHeight w:hRule="exact" w:val="259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0B677F" w14:textId="77777777" w:rsidR="006A5FA4" w:rsidRDefault="006A5FA4"/>
        </w:tc>
      </w:tr>
      <w:tr w:rsidR="006A5FA4" w14:paraId="42E783D6" w14:textId="77777777">
        <w:trPr>
          <w:trHeight w:hRule="exact" w:val="253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A959D0" w14:textId="77777777" w:rsidR="006A5FA4" w:rsidRDefault="006A5FA4"/>
        </w:tc>
      </w:tr>
      <w:tr w:rsidR="006A5FA4" w14:paraId="572C5048" w14:textId="77777777">
        <w:trPr>
          <w:trHeight w:hRule="exact" w:val="262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B98B93" w14:textId="77777777" w:rsidR="006A5FA4" w:rsidRDefault="006A5FA4"/>
        </w:tc>
      </w:tr>
      <w:tr w:rsidR="006A5FA4" w14:paraId="4E65C8D7" w14:textId="77777777">
        <w:trPr>
          <w:trHeight w:hRule="exact" w:val="265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10B7BE" w14:textId="77777777" w:rsidR="006A5FA4" w:rsidRDefault="006A5FA4"/>
        </w:tc>
      </w:tr>
      <w:tr w:rsidR="006A5FA4" w14:paraId="1934A1B9" w14:textId="77777777">
        <w:trPr>
          <w:trHeight w:hRule="exact" w:val="258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6D19F" w14:textId="77777777" w:rsidR="006A5FA4" w:rsidRDefault="006A5FA4"/>
        </w:tc>
      </w:tr>
      <w:tr w:rsidR="006A5FA4" w14:paraId="3D4CED67" w14:textId="77777777" w:rsidTr="004C6387">
        <w:trPr>
          <w:trHeight w:hRule="exact" w:val="452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14:paraId="132CEB56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P</w:t>
            </w:r>
            <w:r>
              <w:rPr>
                <w:rFonts w:ascii="Tahoma" w:eastAsia="Tahoma" w:hAnsi="Tahoma" w:cs="Tahoma"/>
                <w:b/>
                <w:position w:val="-1"/>
              </w:rPr>
              <w:t>l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e</w:t>
            </w:r>
            <w:r>
              <w:rPr>
                <w:rFonts w:ascii="Tahoma" w:eastAsia="Tahoma" w:hAnsi="Tahoma" w:cs="Tahoma"/>
                <w:b/>
                <w:position w:val="-1"/>
              </w:rPr>
              <w:t>ase</w:t>
            </w:r>
            <w:r>
              <w:rPr>
                <w:rFonts w:ascii="Tahoma" w:eastAsia="Tahoma" w:hAnsi="Tahoma" w:cs="Tahoma"/>
                <w:b/>
                <w:spacing w:val="-8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2"/>
                <w:position w:val="-1"/>
              </w:rPr>
              <w:t>E</w:t>
            </w:r>
            <w:r>
              <w:rPr>
                <w:rFonts w:ascii="Tahoma" w:eastAsia="Tahoma" w:hAnsi="Tahoma" w:cs="Tahoma"/>
                <w:b/>
                <w:position w:val="-1"/>
              </w:rPr>
              <w:t>lab</w:t>
            </w: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o</w:t>
            </w:r>
            <w:r>
              <w:rPr>
                <w:rFonts w:ascii="Tahoma" w:eastAsia="Tahoma" w:hAnsi="Tahoma" w:cs="Tahoma"/>
                <w:b/>
                <w:position w:val="-1"/>
              </w:rPr>
              <w:t>r</w:t>
            </w:r>
            <w:r>
              <w:rPr>
                <w:rFonts w:ascii="Tahoma" w:eastAsia="Tahoma" w:hAnsi="Tahoma" w:cs="Tahoma"/>
                <w:b/>
                <w:spacing w:val="1"/>
                <w:position w:val="-1"/>
              </w:rPr>
              <w:t>at</w:t>
            </w:r>
            <w:r>
              <w:rPr>
                <w:rFonts w:ascii="Tahoma" w:eastAsia="Tahoma" w:hAnsi="Tahoma" w:cs="Tahoma"/>
                <w:b/>
                <w:spacing w:val="-1"/>
                <w:position w:val="-1"/>
              </w:rPr>
              <w:t>e</w:t>
            </w:r>
            <w:r>
              <w:rPr>
                <w:rFonts w:ascii="Tahoma" w:eastAsia="Tahoma" w:hAnsi="Tahoma" w:cs="Tahoma"/>
                <w:b/>
                <w:position w:val="-1"/>
              </w:rPr>
              <w:t>:</w:t>
            </w:r>
          </w:p>
        </w:tc>
      </w:tr>
      <w:tr w:rsidR="006A5FA4" w14:paraId="6FBEBA87" w14:textId="77777777">
        <w:trPr>
          <w:trHeight w:hRule="exact" w:val="254"/>
        </w:trPr>
        <w:tc>
          <w:tcPr>
            <w:tcW w:w="9019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3C53DF" w14:textId="77777777" w:rsidR="006A5FA4" w:rsidRDefault="006A5FA4">
            <w:pPr>
              <w:spacing w:line="200" w:lineRule="exact"/>
            </w:pPr>
          </w:p>
          <w:p w14:paraId="646A687A" w14:textId="77777777" w:rsidR="006A5FA4" w:rsidRDefault="006A5FA4">
            <w:pPr>
              <w:spacing w:line="200" w:lineRule="exact"/>
            </w:pPr>
          </w:p>
          <w:p w14:paraId="613701AF" w14:textId="77777777" w:rsidR="006A5FA4" w:rsidRDefault="006A5FA4">
            <w:pPr>
              <w:spacing w:line="200" w:lineRule="exact"/>
            </w:pPr>
          </w:p>
          <w:p w14:paraId="16488FF6" w14:textId="77777777" w:rsidR="006A5FA4" w:rsidRDefault="006A5FA4">
            <w:pPr>
              <w:spacing w:line="200" w:lineRule="exact"/>
            </w:pPr>
          </w:p>
          <w:p w14:paraId="78C78DBB" w14:textId="77777777" w:rsidR="006A5FA4" w:rsidRDefault="006A5FA4">
            <w:pPr>
              <w:spacing w:line="200" w:lineRule="exact"/>
            </w:pPr>
          </w:p>
          <w:p w14:paraId="1A953612" w14:textId="77777777" w:rsidR="006A5FA4" w:rsidRDefault="006A5FA4">
            <w:pPr>
              <w:spacing w:line="200" w:lineRule="exact"/>
            </w:pPr>
          </w:p>
          <w:p w14:paraId="6948232F" w14:textId="30B4496F" w:rsidR="006A5FA4" w:rsidRDefault="006A5FA4">
            <w:pPr>
              <w:spacing w:before="18" w:line="240" w:lineRule="exact"/>
              <w:rPr>
                <w:sz w:val="24"/>
                <w:szCs w:val="24"/>
              </w:rPr>
            </w:pPr>
          </w:p>
          <w:p w14:paraId="0F71F4F2" w14:textId="21CE930A" w:rsidR="004C6387" w:rsidRDefault="004C6387">
            <w:pPr>
              <w:spacing w:before="18" w:line="240" w:lineRule="exact"/>
              <w:rPr>
                <w:sz w:val="24"/>
                <w:szCs w:val="24"/>
              </w:rPr>
            </w:pPr>
          </w:p>
          <w:p w14:paraId="0CEB9B6C" w14:textId="77777777" w:rsidR="004C6387" w:rsidRDefault="004C6387">
            <w:pPr>
              <w:spacing w:before="18" w:line="240" w:lineRule="exact"/>
              <w:rPr>
                <w:sz w:val="24"/>
                <w:szCs w:val="24"/>
              </w:rPr>
            </w:pPr>
          </w:p>
          <w:p w14:paraId="0F7AA954" w14:textId="77777777" w:rsidR="006A5FA4" w:rsidRDefault="000D19C9">
            <w:pPr>
              <w:ind w:left="102" w:right="191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*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Pl</w:t>
            </w:r>
            <w:r>
              <w:rPr>
                <w:rFonts w:ascii="Tahoma" w:eastAsia="Tahoma" w:hAnsi="Tahoma" w:cs="Tahoma"/>
                <w:spacing w:val="1"/>
              </w:rPr>
              <w:t>ea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ote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ef</w:t>
            </w:r>
            <w:r>
              <w:rPr>
                <w:rFonts w:ascii="Tahoma" w:eastAsia="Tahoma" w:hAnsi="Tahoma" w:cs="Tahoma"/>
                <w:spacing w:val="-1"/>
              </w:rPr>
              <w:t>un</w:t>
            </w:r>
            <w:r>
              <w:rPr>
                <w:rFonts w:ascii="Tahoma" w:eastAsia="Tahoma" w:hAnsi="Tahoma" w:cs="Tahoma"/>
              </w:rPr>
              <w:t>ds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gr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in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the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-1"/>
              </w:rPr>
              <w:t>i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2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</w:rPr>
              <w:t>mst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12"/>
              </w:rPr>
              <w:t xml:space="preserve"> 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y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  <w:spacing w:val="2"/>
              </w:rPr>
              <w:t>c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2"/>
              </w:rPr>
              <w:t>u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tion</w:t>
            </w:r>
            <w:r>
              <w:rPr>
                <w:rFonts w:ascii="Tahoma" w:eastAsia="Tahoma" w:hAnsi="Tahoma" w:cs="Tahoma"/>
                <w:spacing w:val="-1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g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’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 xml:space="preserve">e 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re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pplic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bl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.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Re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pplic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tion</w:t>
            </w:r>
            <w:r>
              <w:rPr>
                <w:rFonts w:ascii="Tahoma" w:eastAsia="Tahoma" w:hAnsi="Tahoma" w:cs="Tahoma"/>
                <w:spacing w:val="-1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</w:rPr>
              <w:t>ill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be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ssessed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cc</w:t>
            </w:r>
            <w:r>
              <w:rPr>
                <w:rFonts w:ascii="Tahoma" w:eastAsia="Tahoma" w:hAnsi="Tahoma" w:cs="Tahoma"/>
              </w:rPr>
              <w:t>ord</w:t>
            </w:r>
            <w:r>
              <w:rPr>
                <w:rFonts w:ascii="Tahoma" w:eastAsia="Tahoma" w:hAnsi="Tahoma" w:cs="Tahoma"/>
                <w:spacing w:val="3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g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ee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Re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ds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P</w:t>
            </w:r>
            <w:r>
              <w:rPr>
                <w:rFonts w:ascii="Tahoma" w:eastAsia="Tahoma" w:hAnsi="Tahoma" w:cs="Tahoma"/>
              </w:rPr>
              <w:t>ol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y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d Procedur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10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p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bli</w:t>
            </w:r>
            <w:r>
              <w:rPr>
                <w:rFonts w:ascii="Tahoma" w:eastAsia="Tahoma" w:hAnsi="Tahoma" w:cs="Tahoma"/>
                <w:spacing w:val="3"/>
              </w:rPr>
              <w:t>s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</w:rPr>
              <w:t>on 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stit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te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f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Bu</w:t>
            </w:r>
            <w:r>
              <w:rPr>
                <w:rFonts w:ascii="Tahoma" w:eastAsia="Tahoma" w:hAnsi="Tahoma" w:cs="Tahoma"/>
                <w:spacing w:val="2"/>
              </w:rPr>
              <w:t>s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ss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an</w:t>
            </w:r>
            <w:r>
              <w:rPr>
                <w:rFonts w:ascii="Tahoma" w:eastAsia="Tahoma" w:hAnsi="Tahoma" w:cs="Tahoma"/>
              </w:rPr>
              <w:t>d M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g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(</w:t>
            </w:r>
            <w:r>
              <w:rPr>
                <w:rFonts w:ascii="Tahoma" w:eastAsia="Tahoma" w:hAnsi="Tahoma" w:cs="Tahoma"/>
                <w:spacing w:val="1"/>
              </w:rPr>
              <w:t>V</w:t>
            </w:r>
            <w:r>
              <w:rPr>
                <w:rFonts w:ascii="Tahoma" w:eastAsia="Tahoma" w:hAnsi="Tahoma" w:cs="Tahoma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tori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)</w:t>
            </w:r>
            <w:r>
              <w:rPr>
                <w:rFonts w:ascii="Tahoma" w:eastAsia="Tahoma" w:hAnsi="Tahoma" w:cs="Tahoma"/>
                <w:spacing w:val="1"/>
              </w:rPr>
              <w:t>’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we</w:t>
            </w:r>
            <w:r>
              <w:rPr>
                <w:rFonts w:ascii="Tahoma" w:eastAsia="Tahoma" w:hAnsi="Tahoma" w:cs="Tahoma"/>
              </w:rPr>
              <w:t>bsi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 xml:space="preserve">e </w:t>
            </w:r>
            <w:hyperlink r:id="rId7">
              <w:r>
                <w:rPr>
                  <w:rFonts w:ascii="Tahoma" w:eastAsia="Tahoma" w:hAnsi="Tahoma" w:cs="Tahoma"/>
                  <w:color w:val="0462C1"/>
                  <w:spacing w:val="1"/>
                  <w:u w:val="single" w:color="0462C1"/>
                </w:rPr>
                <w:t>www</w:t>
              </w:r>
              <w:r>
                <w:rPr>
                  <w:rFonts w:ascii="Tahoma" w:eastAsia="Tahoma" w:hAnsi="Tahoma" w:cs="Tahoma"/>
                  <w:color w:val="0462C1"/>
                  <w:u w:val="single" w:color="0462C1"/>
                </w:rPr>
                <w:t>.ibm.vo</w:t>
              </w:r>
              <w:r>
                <w:rPr>
                  <w:rFonts w:ascii="Tahoma" w:eastAsia="Tahoma" w:hAnsi="Tahoma" w:cs="Tahoma"/>
                  <w:color w:val="0462C1"/>
                  <w:spacing w:val="1"/>
                  <w:u w:val="single" w:color="0462C1"/>
                </w:rPr>
                <w:t>c</w:t>
              </w:r>
              <w:r>
                <w:rPr>
                  <w:rFonts w:ascii="Tahoma" w:eastAsia="Tahoma" w:hAnsi="Tahoma" w:cs="Tahoma"/>
                  <w:color w:val="0462C1"/>
                  <w:u w:val="single" w:color="0462C1"/>
                </w:rPr>
                <w:t>.e</w:t>
              </w:r>
              <w:r>
                <w:rPr>
                  <w:rFonts w:ascii="Tahoma" w:eastAsia="Tahoma" w:hAnsi="Tahoma" w:cs="Tahoma"/>
                  <w:color w:val="0462C1"/>
                  <w:spacing w:val="1"/>
                  <w:u w:val="single" w:color="0462C1"/>
                </w:rPr>
                <w:t>d</w:t>
              </w:r>
              <w:r>
                <w:rPr>
                  <w:rFonts w:ascii="Tahoma" w:eastAsia="Tahoma" w:hAnsi="Tahoma" w:cs="Tahoma"/>
                  <w:color w:val="0462C1"/>
                  <w:spacing w:val="-1"/>
                  <w:u w:val="single" w:color="0462C1"/>
                </w:rPr>
                <w:t>u</w:t>
              </w:r>
              <w:r>
                <w:rPr>
                  <w:rFonts w:ascii="Tahoma" w:eastAsia="Tahoma" w:hAnsi="Tahoma" w:cs="Tahoma"/>
                  <w:color w:val="0462C1"/>
                  <w:u w:val="single" w:color="0462C1"/>
                </w:rPr>
                <w:t>.au</w:t>
              </w:r>
            </w:hyperlink>
          </w:p>
        </w:tc>
      </w:tr>
      <w:tr w:rsidR="006A5FA4" w14:paraId="359B2B77" w14:textId="77777777">
        <w:trPr>
          <w:trHeight w:hRule="exact" w:val="242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06C408" w14:textId="77777777" w:rsidR="006A5FA4" w:rsidRDefault="006A5FA4"/>
        </w:tc>
      </w:tr>
      <w:tr w:rsidR="006A5FA4" w14:paraId="3EEB03E5" w14:textId="77777777">
        <w:trPr>
          <w:trHeight w:hRule="exact" w:val="241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DF55CB" w14:textId="77777777" w:rsidR="006A5FA4" w:rsidRDefault="006A5FA4"/>
        </w:tc>
      </w:tr>
      <w:tr w:rsidR="006A5FA4" w14:paraId="1E831346" w14:textId="77777777" w:rsidTr="004C6387">
        <w:trPr>
          <w:trHeight w:hRule="exact" w:val="2342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1360A" w14:textId="77777777" w:rsidR="006A5FA4" w:rsidRDefault="006A5FA4"/>
        </w:tc>
      </w:tr>
      <w:tr w:rsidR="006A5FA4" w14:paraId="4BAFA550" w14:textId="77777777">
        <w:trPr>
          <w:trHeight w:hRule="exact" w:val="256"/>
        </w:trPr>
        <w:tc>
          <w:tcPr>
            <w:tcW w:w="9019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A6A6A6"/>
          </w:tcPr>
          <w:p w14:paraId="25871EA7" w14:textId="77777777" w:rsidR="006A5FA4" w:rsidRDefault="000D19C9">
            <w:pPr>
              <w:ind w:left="102" w:right="50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1"/>
              </w:rPr>
              <w:t>Re</w:t>
            </w:r>
            <w:r>
              <w:rPr>
                <w:rFonts w:ascii="Tahoma" w:eastAsia="Tahoma" w:hAnsi="Tahoma" w:cs="Tahoma"/>
                <w:spacing w:val="-1"/>
              </w:rPr>
              <w:t>fun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3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ts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(if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</w:rPr>
              <w:t>app</w:t>
            </w:r>
            <w:r>
              <w:rPr>
                <w:rFonts w:ascii="Tahoma" w:eastAsia="Tahoma" w:hAnsi="Tahoma" w:cs="Tahoma"/>
                <w:spacing w:val="3"/>
              </w:rPr>
              <w:t>r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d)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</w:rPr>
              <w:t>ill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be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</w:rPr>
              <w:t>processed</w:t>
            </w:r>
            <w:r>
              <w:rPr>
                <w:rFonts w:ascii="Tahoma" w:eastAsia="Tahoma" w:hAnsi="Tahoma" w:cs="Tahoma"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1"/>
              </w:rPr>
              <w:t>n</w:t>
            </w:r>
            <w:r>
              <w:rPr>
                <w:rFonts w:ascii="Tahoma" w:eastAsia="Tahoma" w:hAnsi="Tahoma" w:cs="Tahoma"/>
              </w:rPr>
              <w:t>g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me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me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od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f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ay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ee</w:t>
            </w:r>
            <w:r>
              <w:rPr>
                <w:rFonts w:ascii="Tahoma" w:eastAsia="Tahoma" w:hAnsi="Tahoma" w:cs="Tahoma"/>
              </w:rPr>
              <w:t xml:space="preserve">s </w:t>
            </w:r>
            <w:r>
              <w:rPr>
                <w:rFonts w:ascii="Tahoma" w:eastAsia="Tahoma" w:hAnsi="Tahoma" w:cs="Tahoma"/>
                <w:spacing w:val="1"/>
              </w:rPr>
              <w:t>we</w:t>
            </w:r>
            <w:r>
              <w:rPr>
                <w:rFonts w:ascii="Tahoma" w:eastAsia="Tahoma" w:hAnsi="Tahoma" w:cs="Tahoma"/>
              </w:rPr>
              <w:t>re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origin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lly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id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</w:rPr>
              <w:t>it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.</w:t>
            </w:r>
          </w:p>
        </w:tc>
      </w:tr>
      <w:tr w:rsidR="006A5FA4" w14:paraId="598A2561" w14:textId="77777777">
        <w:trPr>
          <w:trHeight w:hRule="exact" w:val="238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C65D431" w14:textId="77777777" w:rsidR="006A5FA4" w:rsidRDefault="006A5FA4"/>
        </w:tc>
      </w:tr>
      <w:tr w:rsidR="006A5FA4" w14:paraId="5DCB0DA2" w14:textId="77777777">
        <w:trPr>
          <w:trHeight w:hRule="exact" w:val="250"/>
        </w:trPr>
        <w:tc>
          <w:tcPr>
            <w:tcW w:w="24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23C8E251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1"/>
                <w:position w:val="-1"/>
              </w:rPr>
              <w:t>Re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fun</w:t>
            </w:r>
            <w:r>
              <w:rPr>
                <w:rFonts w:ascii="Tahoma" w:eastAsia="Tahoma" w:hAnsi="Tahoma" w:cs="Tahoma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Pa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y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ble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o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C9EFC5D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A446BCE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DE88698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C803701" w14:textId="77777777" w:rsidR="006A5FA4" w:rsidRDefault="006A5FA4"/>
        </w:tc>
      </w:tr>
      <w:tr w:rsidR="006A5FA4" w14:paraId="411AB93A" w14:textId="77777777">
        <w:trPr>
          <w:trHeight w:hRule="exact" w:val="252"/>
        </w:trPr>
        <w:tc>
          <w:tcPr>
            <w:tcW w:w="240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1D6EBD3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d</w:t>
            </w:r>
            <w:r>
              <w:rPr>
                <w:rFonts w:ascii="Tahoma" w:eastAsia="Tahoma" w:hAnsi="Tahoma" w:cs="Tahoma"/>
                <w:position w:val="-1"/>
              </w:rPr>
              <w:t>dr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ss</w:t>
            </w:r>
            <w:r>
              <w:rPr>
                <w:rFonts w:ascii="Tahoma" w:eastAsia="Tahoma" w:hAnsi="Tahoma" w:cs="Tahoma"/>
                <w:spacing w:val="-7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of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P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y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3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D21CDAD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4DC3F63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0789521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CFDD680" w14:textId="77777777" w:rsidR="006A5FA4" w:rsidRDefault="006A5FA4"/>
        </w:tc>
      </w:tr>
      <w:tr w:rsidR="006A5FA4" w14:paraId="049ABBB7" w14:textId="77777777">
        <w:trPr>
          <w:trHeight w:hRule="exact" w:val="255"/>
        </w:trPr>
        <w:tc>
          <w:tcPr>
            <w:tcW w:w="2405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14:paraId="3940BFE9" w14:textId="77777777" w:rsidR="006A5FA4" w:rsidRDefault="000D19C9">
            <w:pPr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Cont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N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mb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</w:rPr>
              <w:t>f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040F1F52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3313FD0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36A0327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507BAEC" w14:textId="77777777" w:rsidR="006A5FA4" w:rsidRDefault="006A5FA4"/>
        </w:tc>
      </w:tr>
      <w:tr w:rsidR="006A5FA4" w14:paraId="4E185687" w14:textId="77777777">
        <w:trPr>
          <w:trHeight w:hRule="exact" w:val="238"/>
        </w:trPr>
        <w:tc>
          <w:tcPr>
            <w:tcW w:w="2405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3F201600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  <w:spacing w:val="1"/>
              </w:rPr>
              <w:t>ee</w:t>
            </w:r>
            <w:r>
              <w:rPr>
                <w:rFonts w:ascii="Tahoma" w:eastAsia="Tahoma" w:hAnsi="Tahoma" w:cs="Tahoma"/>
              </w:rPr>
              <w:t>:</w:t>
            </w:r>
          </w:p>
        </w:tc>
        <w:tc>
          <w:tcPr>
            <w:tcW w:w="14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CF8D285" w14:textId="77777777" w:rsidR="006A5FA4" w:rsidRDefault="006A5FA4"/>
        </w:tc>
        <w:tc>
          <w:tcPr>
            <w:tcW w:w="255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0B10DF7" w14:textId="77777777" w:rsidR="006A5FA4" w:rsidRDefault="006A5FA4"/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23716173" w14:textId="77777777" w:rsidR="006A5FA4" w:rsidRDefault="006A5FA4"/>
        </w:tc>
        <w:tc>
          <w:tcPr>
            <w:tcW w:w="22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4FB42C67" w14:textId="77777777" w:rsidR="006A5FA4" w:rsidRDefault="006A5FA4"/>
        </w:tc>
      </w:tr>
      <w:tr w:rsidR="006A5FA4" w14:paraId="52A78F8E" w14:textId="77777777">
        <w:trPr>
          <w:trHeight w:hRule="exact" w:val="251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6BC58CE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P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y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8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h</w:t>
            </w:r>
            <w:r>
              <w:rPr>
                <w:rFonts w:ascii="Tahoma" w:eastAsia="Tahoma" w:hAnsi="Tahoma" w:cs="Tahoma"/>
                <w:position w:val="-1"/>
              </w:rPr>
              <w:t>od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s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</w:tr>
      <w:tr w:rsidR="006A5FA4" w14:paraId="0C17D8E2" w14:textId="77777777">
        <w:trPr>
          <w:trHeight w:hRule="exact" w:val="285"/>
        </w:trPr>
        <w:tc>
          <w:tcPr>
            <w:tcW w:w="9019" w:type="dxa"/>
            <w:gridSpan w:val="6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3B27B0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</w:rPr>
              <w:t>Che</w:t>
            </w:r>
            <w:r>
              <w:rPr>
                <w:rFonts w:ascii="Tahoma" w:eastAsia="Tahoma" w:hAnsi="Tahoma" w:cs="Tahoma"/>
                <w:spacing w:val="3"/>
              </w:rPr>
              <w:t>q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(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be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</w:rPr>
              <w:t>se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o</w:t>
            </w:r>
            <w:r>
              <w:rPr>
                <w:rFonts w:ascii="Tahoma" w:eastAsia="Tahoma" w:hAnsi="Tahoma" w:cs="Tahoma"/>
                <w:spacing w:val="-2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h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bo</w:t>
            </w:r>
            <w:r>
              <w:rPr>
                <w:rFonts w:ascii="Tahoma" w:eastAsia="Tahoma" w:hAnsi="Tahoma" w:cs="Tahoma"/>
                <w:spacing w:val="-1"/>
              </w:rPr>
              <w:t>v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dd</w:t>
            </w:r>
            <w:r>
              <w:rPr>
                <w:rFonts w:ascii="Tahoma" w:eastAsia="Tahoma" w:hAnsi="Tahoma" w:cs="Tahoma"/>
                <w:spacing w:val="1"/>
              </w:rPr>
              <w:t>re</w:t>
            </w:r>
            <w:r>
              <w:rPr>
                <w:rFonts w:ascii="Tahoma" w:eastAsia="Tahoma" w:hAnsi="Tahoma" w:cs="Tahoma"/>
              </w:rPr>
              <w:t>ss)</w:t>
            </w:r>
          </w:p>
          <w:p w14:paraId="556E2A08" w14:textId="77777777" w:rsidR="006A5FA4" w:rsidRDefault="000D19C9">
            <w:pPr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</w:rPr>
              <w:t>Che</w:t>
            </w:r>
            <w:r>
              <w:rPr>
                <w:rFonts w:ascii="Tahoma" w:eastAsia="Tahoma" w:hAnsi="Tahoma" w:cs="Tahoma"/>
                <w:spacing w:val="3"/>
              </w:rPr>
              <w:t>q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e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(</w:t>
            </w:r>
            <w:r>
              <w:rPr>
                <w:rFonts w:ascii="Tahoma" w:eastAsia="Tahoma" w:hAnsi="Tahoma" w:cs="Tahoma"/>
                <w:spacing w:val="1"/>
              </w:rPr>
              <w:t>C</w:t>
            </w:r>
            <w:r>
              <w:rPr>
                <w:rFonts w:ascii="Tahoma" w:eastAsia="Tahoma" w:hAnsi="Tahoma" w:cs="Tahoma"/>
              </w:rPr>
              <w:t>oll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</w:rPr>
              <w:t>rom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</w:rPr>
              <w:t>Co</w:t>
            </w:r>
            <w:r>
              <w:rPr>
                <w:rFonts w:ascii="Tahoma" w:eastAsia="Tahoma" w:hAnsi="Tahoma" w:cs="Tahoma"/>
                <w:spacing w:val="3"/>
              </w:rPr>
              <w:t>l</w:t>
            </w:r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ge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Re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t</w:t>
            </w:r>
            <w:r>
              <w:rPr>
                <w:rFonts w:ascii="Tahoma" w:eastAsia="Tahoma" w:hAnsi="Tahoma" w:cs="Tahoma"/>
              </w:rPr>
              <w:t>io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)</w:t>
            </w:r>
          </w:p>
          <w:p w14:paraId="7E4F5D5B" w14:textId="77777777" w:rsidR="006A5FA4" w:rsidRDefault="000D19C9">
            <w:pPr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  <w:spacing w:val="1"/>
              </w:rPr>
              <w:t>an</w:t>
            </w:r>
            <w:r>
              <w:rPr>
                <w:rFonts w:ascii="Tahoma" w:eastAsia="Tahoma" w:hAnsi="Tahoma" w:cs="Tahoma"/>
              </w:rPr>
              <w:t>k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</w:rPr>
              <w:t>T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4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1"/>
              </w:rPr>
              <w:t>f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</w:p>
          <w:p w14:paraId="45BD594E" w14:textId="77777777" w:rsidR="006A5FA4" w:rsidRDefault="000D19C9">
            <w:pPr>
              <w:spacing w:line="26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5"/>
              </w:rPr>
              <w:t xml:space="preserve"> </w:t>
            </w:r>
            <w:r>
              <w:rPr>
                <w:rFonts w:ascii="Tahoma" w:eastAsia="Tahoma" w:hAnsi="Tahoma" w:cs="Tahoma"/>
              </w:rPr>
              <w:t>Cr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dit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rd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(</w:t>
            </w: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rd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n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mb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y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wa</w:t>
            </w: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  <w:spacing w:val="-3"/>
              </w:rPr>
              <w:t xml:space="preserve"> </w:t>
            </w:r>
            <w:r>
              <w:rPr>
                <w:rFonts w:ascii="Tahoma" w:eastAsia="Tahoma" w:hAnsi="Tahoma" w:cs="Tahoma"/>
              </w:rPr>
              <w:t>origin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  <w:spacing w:val="2"/>
              </w:rPr>
              <w:t>l</w:t>
            </w:r>
            <w:r>
              <w:rPr>
                <w:rFonts w:ascii="Tahoma" w:eastAsia="Tahoma" w:hAnsi="Tahoma" w:cs="Tahoma"/>
              </w:rPr>
              <w:t>y</w:t>
            </w:r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  <w:spacing w:val="3"/>
              </w:rPr>
              <w:t>m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de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</w:rPr>
              <w:t>w</w:t>
            </w:r>
            <w:r>
              <w:rPr>
                <w:rFonts w:ascii="Tahoma" w:eastAsia="Tahoma" w:hAnsi="Tahoma" w:cs="Tahoma"/>
              </w:rPr>
              <w:t>it</w:t>
            </w:r>
            <w:r>
              <w:rPr>
                <w:rFonts w:ascii="Tahoma" w:eastAsia="Tahoma" w:hAnsi="Tahoma" w:cs="Tahoma"/>
                <w:spacing w:val="-1"/>
              </w:rPr>
              <w:t>h</w:t>
            </w:r>
            <w:r>
              <w:rPr>
                <w:rFonts w:ascii="Tahoma" w:eastAsia="Tahoma" w:hAnsi="Tahoma" w:cs="Tahoma"/>
              </w:rPr>
              <w:t>)</w:t>
            </w:r>
          </w:p>
        </w:tc>
      </w:tr>
      <w:tr w:rsidR="006A5FA4" w14:paraId="28CF4164" w14:textId="77777777">
        <w:trPr>
          <w:trHeight w:hRule="exact" w:val="266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E81DE3" w14:textId="77777777" w:rsidR="006A5FA4" w:rsidRDefault="006A5FA4"/>
        </w:tc>
      </w:tr>
      <w:tr w:rsidR="006A5FA4" w14:paraId="21F5F271" w14:textId="77777777">
        <w:trPr>
          <w:trHeight w:hRule="exact" w:val="266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0C6E73" w14:textId="77777777" w:rsidR="006A5FA4" w:rsidRDefault="006A5FA4"/>
        </w:tc>
      </w:tr>
      <w:tr w:rsidR="006A5FA4" w14:paraId="2B0E56AB" w14:textId="77777777">
        <w:trPr>
          <w:trHeight w:hRule="exact" w:val="258"/>
        </w:trPr>
        <w:tc>
          <w:tcPr>
            <w:tcW w:w="9019" w:type="dxa"/>
            <w:gridSpan w:val="6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2A985" w14:textId="77777777" w:rsidR="006A5FA4" w:rsidRDefault="006A5FA4"/>
        </w:tc>
      </w:tr>
      <w:tr w:rsidR="006A5FA4" w14:paraId="38889094" w14:textId="77777777">
        <w:trPr>
          <w:trHeight w:hRule="exact" w:val="250"/>
        </w:trPr>
        <w:tc>
          <w:tcPr>
            <w:tcW w:w="901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01FA1A1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In</w:t>
            </w:r>
            <w:r>
              <w:rPr>
                <w:rFonts w:ascii="Tahoma" w:eastAsia="Tahoma" w:hAnsi="Tahoma" w:cs="Tahoma"/>
                <w:spacing w:val="-2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case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o</w:t>
            </w:r>
            <w:r>
              <w:rPr>
                <w:rFonts w:ascii="Tahoma" w:eastAsia="Tahoma" w:hAnsi="Tahoma" w:cs="Tahoma"/>
                <w:position w:val="-1"/>
              </w:rPr>
              <w:t>f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an</w:t>
            </w:r>
            <w:r>
              <w:rPr>
                <w:rFonts w:ascii="Tahoma" w:eastAsia="Tahoma" w:hAnsi="Tahoma" w:cs="Tahoma"/>
                <w:position w:val="-1"/>
              </w:rPr>
              <w:t>k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t</w:t>
            </w:r>
            <w:r>
              <w:rPr>
                <w:rFonts w:ascii="Tahoma" w:eastAsia="Tahoma" w:hAnsi="Tahoma" w:cs="Tahoma"/>
                <w:position w:val="-1"/>
              </w:rPr>
              <w:t>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s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f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r</w:t>
            </w:r>
            <w:r>
              <w:rPr>
                <w:rFonts w:ascii="Tahoma" w:eastAsia="Tahoma" w:hAnsi="Tahoma" w:cs="Tahoma"/>
                <w:position w:val="-1"/>
              </w:rPr>
              <w:t>,</w:t>
            </w:r>
            <w:r>
              <w:rPr>
                <w:rFonts w:ascii="Tahoma" w:eastAsia="Tahoma" w:hAnsi="Tahoma" w:cs="Tahoma"/>
                <w:spacing w:val="-7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p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l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ea</w:t>
            </w:r>
            <w:r>
              <w:rPr>
                <w:rFonts w:ascii="Tahoma" w:eastAsia="Tahoma" w:hAnsi="Tahoma" w:cs="Tahoma"/>
                <w:position w:val="-1"/>
              </w:rPr>
              <w:t>se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f</w:t>
            </w:r>
            <w:r>
              <w:rPr>
                <w:rFonts w:ascii="Tahoma" w:eastAsia="Tahoma" w:hAnsi="Tahoma" w:cs="Tahoma"/>
                <w:position w:val="-1"/>
              </w:rPr>
              <w:t>ill</w:t>
            </w:r>
            <w:r>
              <w:rPr>
                <w:rFonts w:ascii="Tahoma" w:eastAsia="Tahoma" w:hAnsi="Tahoma" w:cs="Tahoma"/>
                <w:spacing w:val="-2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o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an</w:t>
            </w:r>
            <w:r>
              <w:rPr>
                <w:rFonts w:ascii="Tahoma" w:eastAsia="Tahoma" w:hAnsi="Tahoma" w:cs="Tahoma"/>
                <w:position w:val="-1"/>
              </w:rPr>
              <w:t>k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ils</w:t>
            </w:r>
            <w:r>
              <w:rPr>
                <w:rFonts w:ascii="Tahoma" w:eastAsia="Tahoma" w:hAnsi="Tahoma" w:cs="Tahoma"/>
                <w:spacing w:val="-6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3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lo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w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</w:tr>
      <w:tr w:rsidR="006A5FA4" w14:paraId="07978663" w14:textId="77777777">
        <w:trPr>
          <w:trHeight w:hRule="exact" w:val="256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A6A6A6"/>
          </w:tcPr>
          <w:p w14:paraId="6A1F579A" w14:textId="77777777" w:rsidR="006A5FA4" w:rsidRDefault="000D19C9">
            <w:pPr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Ac</w:t>
            </w:r>
            <w:r>
              <w:rPr>
                <w:rFonts w:ascii="Tahoma" w:eastAsia="Tahoma" w:hAnsi="Tahoma" w:cs="Tahoma"/>
                <w:spacing w:val="-1"/>
              </w:rPr>
              <w:t>c</w:t>
            </w:r>
            <w:r>
              <w:rPr>
                <w:rFonts w:ascii="Tahoma" w:eastAsia="Tahoma" w:hAnsi="Tahoma" w:cs="Tahoma"/>
                <w:spacing w:val="2"/>
              </w:rPr>
              <w:t>o</w:t>
            </w:r>
            <w:r>
              <w:rPr>
                <w:rFonts w:ascii="Tahoma" w:eastAsia="Tahoma" w:hAnsi="Tahoma" w:cs="Tahoma"/>
                <w:spacing w:val="-1"/>
              </w:rPr>
              <w:t>un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</w:rPr>
              <w:t>H</w:t>
            </w:r>
            <w:r>
              <w:rPr>
                <w:rFonts w:ascii="Tahoma" w:eastAsia="Tahoma" w:hAnsi="Tahoma" w:cs="Tahoma"/>
              </w:rPr>
              <w:t>old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rs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4F70A6FB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FC2C493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DFC09A0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90A313E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070FE381" w14:textId="77777777" w:rsidR="006A5FA4" w:rsidRDefault="006A5FA4"/>
        </w:tc>
      </w:tr>
      <w:tr w:rsidR="006A5FA4" w14:paraId="63EAF750" w14:textId="77777777">
        <w:trPr>
          <w:trHeight w:hRule="exact" w:val="238"/>
        </w:trPr>
        <w:tc>
          <w:tcPr>
            <w:tcW w:w="226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B0B321F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578EA4E7" w14:textId="77777777" w:rsidR="006A5FA4" w:rsidRDefault="006A5FA4"/>
        </w:tc>
        <w:tc>
          <w:tcPr>
            <w:tcW w:w="14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659235D" w14:textId="77777777" w:rsidR="006A5FA4" w:rsidRDefault="006A5FA4"/>
        </w:tc>
        <w:tc>
          <w:tcPr>
            <w:tcW w:w="255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4AE5A68" w14:textId="77777777" w:rsidR="006A5FA4" w:rsidRDefault="006A5FA4"/>
        </w:tc>
        <w:tc>
          <w:tcPr>
            <w:tcW w:w="166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FCF4DC0" w14:textId="77777777" w:rsidR="006A5FA4" w:rsidRDefault="006A5FA4"/>
        </w:tc>
        <w:tc>
          <w:tcPr>
            <w:tcW w:w="22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2EE6B643" w14:textId="77777777" w:rsidR="006A5FA4" w:rsidRDefault="006A5FA4"/>
        </w:tc>
      </w:tr>
      <w:tr w:rsidR="006A5FA4" w14:paraId="5F8F6F1C" w14:textId="77777777">
        <w:trPr>
          <w:trHeight w:hRule="exact" w:val="252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481EA323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k</w:t>
            </w:r>
            <w:r>
              <w:rPr>
                <w:rFonts w:ascii="Tahoma" w:eastAsia="Tahoma" w:hAnsi="Tahoma" w:cs="Tahoma"/>
                <w:spacing w:val="-3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position w:val="-1"/>
              </w:rPr>
              <w:t>m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A653ED8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7928C918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CB79BC0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ADEDC4F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2B68814" w14:textId="77777777" w:rsidR="006A5FA4" w:rsidRDefault="006A5FA4"/>
        </w:tc>
      </w:tr>
      <w:tr w:rsidR="006A5FA4" w14:paraId="48F5588F" w14:textId="77777777">
        <w:trPr>
          <w:trHeight w:hRule="exact" w:val="250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1CA66B27" w14:textId="77777777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</w:t>
            </w:r>
            <w:r>
              <w:rPr>
                <w:rFonts w:ascii="Tahoma" w:eastAsia="Tahoma" w:hAnsi="Tahoma" w:cs="Tahoma"/>
                <w:position w:val="-1"/>
              </w:rPr>
              <w:t>k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A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d</w:t>
            </w:r>
            <w:r>
              <w:rPr>
                <w:rFonts w:ascii="Tahoma" w:eastAsia="Tahoma" w:hAnsi="Tahoma" w:cs="Tahoma"/>
                <w:position w:val="-1"/>
              </w:rPr>
              <w:t>dr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s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s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76972D0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3665F84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96B2F81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00A5EEC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8E875A0" w14:textId="77777777" w:rsidR="006A5FA4" w:rsidRDefault="006A5FA4"/>
        </w:tc>
      </w:tr>
      <w:tr w:rsidR="006A5FA4" w14:paraId="28B8CAFA" w14:textId="77777777">
        <w:trPr>
          <w:trHeight w:hRule="exact" w:val="252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07535333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BSB: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2AB7890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273CE629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6566F0F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CEF8D2F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D080BC8" w14:textId="77777777" w:rsidR="006A5FA4" w:rsidRDefault="006A5FA4"/>
        </w:tc>
      </w:tr>
      <w:tr w:rsidR="006A5FA4" w14:paraId="4DEBC983" w14:textId="77777777">
        <w:trPr>
          <w:trHeight w:hRule="exact" w:val="252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44FB20F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Ac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c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o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un</w:t>
            </w:r>
            <w:r>
              <w:rPr>
                <w:rFonts w:ascii="Tahoma" w:eastAsia="Tahoma" w:hAnsi="Tahoma" w:cs="Tahoma"/>
                <w:position w:val="-1"/>
              </w:rPr>
              <w:t>t</w:t>
            </w:r>
            <w:r>
              <w:rPr>
                <w:rFonts w:ascii="Tahoma" w:eastAsia="Tahoma" w:hAnsi="Tahoma" w:cs="Tahoma"/>
                <w:spacing w:val="-5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spacing w:val="-1"/>
                <w:position w:val="-1"/>
              </w:rPr>
              <w:t>Nu</w:t>
            </w:r>
            <w:r>
              <w:rPr>
                <w:rFonts w:ascii="Tahoma" w:eastAsia="Tahoma" w:hAnsi="Tahoma" w:cs="Tahoma"/>
                <w:position w:val="-1"/>
              </w:rPr>
              <w:t>mb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spacing w:val="2"/>
                <w:position w:val="-1"/>
              </w:rPr>
              <w:t>r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6ED01B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6324972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2383F47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2E06EB8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7046037" w14:textId="77777777" w:rsidR="006A5FA4" w:rsidRDefault="006A5FA4"/>
        </w:tc>
      </w:tr>
      <w:tr w:rsidR="006A5FA4" w14:paraId="66EDDD27" w14:textId="77777777">
        <w:trPr>
          <w:trHeight w:hRule="exact" w:val="252"/>
        </w:trPr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699E94E2" w14:textId="77777777" w:rsidR="006A5FA4" w:rsidRDefault="000D19C9">
            <w:pPr>
              <w:spacing w:line="240" w:lineRule="exact"/>
              <w:ind w:left="102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position w:val="-1"/>
              </w:rPr>
              <w:t>Swift</w:t>
            </w:r>
            <w:r>
              <w:rPr>
                <w:rFonts w:ascii="Tahoma" w:eastAsia="Tahoma" w:hAnsi="Tahoma" w:cs="Tahoma"/>
                <w:spacing w:val="-4"/>
                <w:position w:val="-1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</w:rPr>
              <w:t>Cod</w:t>
            </w:r>
            <w:r>
              <w:rPr>
                <w:rFonts w:ascii="Tahoma" w:eastAsia="Tahoma" w:hAnsi="Tahoma" w:cs="Tahoma"/>
                <w:spacing w:val="1"/>
                <w:position w:val="-1"/>
              </w:rPr>
              <w:t>e</w:t>
            </w:r>
            <w:r>
              <w:rPr>
                <w:rFonts w:ascii="Tahoma" w:eastAsia="Tahoma" w:hAnsi="Tahoma" w:cs="Tahoma"/>
                <w:position w:val="-1"/>
              </w:rPr>
              <w:t>:</w:t>
            </w:r>
          </w:p>
        </w:tc>
        <w:tc>
          <w:tcPr>
            <w:tcW w:w="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3C28A55" w14:textId="77777777" w:rsidR="006A5FA4" w:rsidRDefault="006A5FA4"/>
        </w:tc>
        <w:tc>
          <w:tcPr>
            <w:tcW w:w="14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418564" w14:textId="77777777" w:rsidR="006A5FA4" w:rsidRDefault="006A5FA4"/>
        </w:tc>
        <w:tc>
          <w:tcPr>
            <w:tcW w:w="255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1A7351B" w14:textId="77777777" w:rsidR="006A5FA4" w:rsidRDefault="006A5FA4"/>
        </w:tc>
        <w:tc>
          <w:tcPr>
            <w:tcW w:w="16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6AD163D" w14:textId="77777777" w:rsidR="006A5FA4" w:rsidRDefault="006A5FA4"/>
        </w:tc>
        <w:tc>
          <w:tcPr>
            <w:tcW w:w="22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3AFC4C" w14:textId="77777777" w:rsidR="006A5FA4" w:rsidRDefault="006A5FA4"/>
        </w:tc>
      </w:tr>
    </w:tbl>
    <w:p w14:paraId="1D31D6D3" w14:textId="77777777" w:rsidR="006A5FA4" w:rsidRDefault="006A5FA4"/>
    <w:p w14:paraId="742DDD57" w14:textId="77777777" w:rsidR="0047067C" w:rsidRDefault="0047067C" w:rsidP="0047067C"/>
    <w:p w14:paraId="42DD00FC" w14:textId="337B9B70" w:rsidR="004C6387" w:rsidRPr="004C6387" w:rsidRDefault="000D19C9" w:rsidP="004C6387">
      <w:pPr>
        <w:spacing w:before="33" w:line="240" w:lineRule="exact"/>
        <w:ind w:left="533" w:right="1424"/>
        <w:rPr>
          <w:rFonts w:ascii="Tahoma" w:eastAsia="Tahoma" w:hAnsi="Tahoma" w:cs="Tahoma"/>
          <w:color w:val="0462C1"/>
          <w:u w:val="single" w:color="0462C1"/>
        </w:rPr>
      </w:pPr>
      <w:r>
        <w:pict w14:anchorId="597F8F77">
          <v:group id="_x0000_s2050" style="position:absolute;left:0;text-align:left;margin-left:71.95pt;margin-top:.9pt;width:451.5pt;height:32.8pt;z-index:-251657728;mso-position-horizontal-relative:page" coordorigin="1439,8" coordsize="9030,516">
            <v:shape id="_x0000_s2054" style="position:absolute;left:1450;top:19;width:9009;height:0" coordorigin="1450,19" coordsize="9009,0" path="m1450,19r9009,e" filled="f" strokeweight=".58pt">
              <v:path arrowok="t"/>
            </v:shape>
            <v:shape id="_x0000_s2053" style="position:absolute;left:1445;top:14;width:0;height:504" coordorigin="1445,14" coordsize="0,504" path="m1445,14r,504e" filled="f" strokeweight=".58pt">
              <v:path arrowok="t"/>
            </v:shape>
            <v:shape id="_x0000_s2052" style="position:absolute;left:1450;top:513;width:9009;height:0" coordorigin="1450,513" coordsize="9009,0" path="m1450,513r9009,e" filled="f" strokeweight=".58pt">
              <v:path arrowok="t"/>
            </v:shape>
            <v:shape id="_x0000_s2051" style="position:absolute;left:10464;top:14;width:0;height:504" coordorigin="10464,14" coordsize="0,504" path="m10464,14r,504e" filled="f" strokeweight=".58pt">
              <v:path arrowok="t"/>
            </v:shape>
            <w10:wrap anchorx="page"/>
          </v:group>
        </w:pict>
      </w:r>
      <w:r>
        <w:rPr>
          <w:rFonts w:ascii="Tahoma" w:eastAsia="Tahoma" w:hAnsi="Tahoma" w:cs="Tahoma"/>
        </w:rPr>
        <w:t>Pl</w:t>
      </w:r>
      <w:r>
        <w:rPr>
          <w:rFonts w:ascii="Tahoma" w:eastAsia="Tahoma" w:hAnsi="Tahoma" w:cs="Tahoma"/>
          <w:spacing w:val="1"/>
        </w:rPr>
        <w:t>ea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rn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this</w:t>
      </w:r>
      <w:r>
        <w:rPr>
          <w:rFonts w:ascii="Tahoma" w:eastAsia="Tahoma" w:hAnsi="Tahoma" w:cs="Tahoma"/>
          <w:spacing w:val="-1"/>
        </w:rPr>
        <w:t xml:space="preserve"> c</w:t>
      </w:r>
      <w:r>
        <w:rPr>
          <w:rFonts w:ascii="Tahoma" w:eastAsia="Tahoma" w:hAnsi="Tahoma" w:cs="Tahoma"/>
        </w:rPr>
        <w:t>om</w:t>
      </w:r>
      <w:r>
        <w:rPr>
          <w:rFonts w:ascii="Tahoma" w:eastAsia="Tahoma" w:hAnsi="Tahoma" w:cs="Tahoma"/>
          <w:spacing w:val="1"/>
        </w:rPr>
        <w:t>p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3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-1"/>
        </w:rPr>
        <w:t>f</w:t>
      </w:r>
      <w:r>
        <w:rPr>
          <w:rFonts w:ascii="Tahoma" w:eastAsia="Tahoma" w:hAnsi="Tahoma" w:cs="Tahoma"/>
        </w:rPr>
        <w:t>orm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the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stit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8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ding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2"/>
        </w:rPr>
        <w:t>b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e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1"/>
        </w:rPr>
        <w:t>a</w:t>
      </w:r>
      <w:r>
        <w:rPr>
          <w:rFonts w:ascii="Tahoma" w:eastAsia="Tahoma" w:hAnsi="Tahoma" w:cs="Tahoma"/>
        </w:rPr>
        <w:t>il,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pl</w:t>
      </w:r>
      <w:r>
        <w:rPr>
          <w:rFonts w:ascii="Tahoma" w:eastAsia="Tahoma" w:hAnsi="Tahoma" w:cs="Tahoma"/>
          <w:spacing w:val="1"/>
        </w:rPr>
        <w:t>ea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se</w:t>
      </w:r>
      <w:r>
        <w:rPr>
          <w:rFonts w:ascii="Tahoma" w:eastAsia="Tahoma" w:hAnsi="Tahoma" w:cs="Tahoma"/>
          <w:spacing w:val="1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</w:rPr>
        <w:t xml:space="preserve">o </w:t>
      </w:r>
      <w:hyperlink r:id="rId8">
        <w:r>
          <w:rPr>
            <w:rFonts w:ascii="Tahoma" w:eastAsia="Tahoma" w:hAnsi="Tahoma" w:cs="Tahoma"/>
            <w:color w:val="0462C1"/>
            <w:u w:val="single" w:color="0462C1"/>
          </w:rPr>
          <w:t>i</w:t>
        </w:r>
        <w:r>
          <w:rPr>
            <w:rFonts w:ascii="Tahoma" w:eastAsia="Tahoma" w:hAnsi="Tahoma" w:cs="Tahoma"/>
            <w:color w:val="0462C1"/>
            <w:spacing w:val="-1"/>
            <w:u w:val="single" w:color="0462C1"/>
          </w:rPr>
          <w:t>nf</w:t>
        </w:r>
        <w:r>
          <w:rPr>
            <w:rFonts w:ascii="Tahoma" w:eastAsia="Tahoma" w:hAnsi="Tahoma" w:cs="Tahoma"/>
            <w:color w:val="0462C1"/>
            <w:spacing w:val="2"/>
            <w:u w:val="single" w:color="0462C1"/>
          </w:rPr>
          <w:t>o</w:t>
        </w:r>
        <w:r>
          <w:rPr>
            <w:rFonts w:ascii="Tahoma" w:eastAsia="Tahoma" w:hAnsi="Tahoma" w:cs="Tahoma"/>
            <w:color w:val="0462C1"/>
            <w:spacing w:val="-1"/>
            <w:u w:val="single" w:color="0462C1"/>
          </w:rPr>
          <w:t>@</w:t>
        </w:r>
        <w:r>
          <w:rPr>
            <w:rFonts w:ascii="Tahoma" w:eastAsia="Tahoma" w:hAnsi="Tahoma" w:cs="Tahoma"/>
            <w:color w:val="0462C1"/>
            <w:u w:val="single" w:color="0462C1"/>
          </w:rPr>
          <w:t>ib</w:t>
        </w:r>
        <w:r>
          <w:rPr>
            <w:rFonts w:ascii="Tahoma" w:eastAsia="Tahoma" w:hAnsi="Tahoma" w:cs="Tahoma"/>
            <w:color w:val="0462C1"/>
            <w:spacing w:val="1"/>
            <w:u w:val="single" w:color="0462C1"/>
          </w:rPr>
          <w:t>m</w:t>
        </w:r>
        <w:r>
          <w:rPr>
            <w:rFonts w:ascii="Tahoma" w:eastAsia="Tahoma" w:hAnsi="Tahoma" w:cs="Tahoma"/>
            <w:color w:val="0462C1"/>
            <w:spacing w:val="2"/>
            <w:u w:val="single" w:color="0462C1"/>
          </w:rPr>
          <w:t>.</w:t>
        </w:r>
        <w:r>
          <w:rPr>
            <w:rFonts w:ascii="Tahoma" w:eastAsia="Tahoma" w:hAnsi="Tahoma" w:cs="Tahoma"/>
            <w:color w:val="0462C1"/>
            <w:spacing w:val="-1"/>
            <w:u w:val="single" w:color="0462C1"/>
          </w:rPr>
          <w:t>v</w:t>
        </w:r>
        <w:r>
          <w:rPr>
            <w:rFonts w:ascii="Tahoma" w:eastAsia="Tahoma" w:hAnsi="Tahoma" w:cs="Tahoma"/>
            <w:color w:val="0462C1"/>
            <w:u w:val="single" w:color="0462C1"/>
          </w:rPr>
          <w:t>i</w:t>
        </w:r>
        <w:r>
          <w:rPr>
            <w:rFonts w:ascii="Tahoma" w:eastAsia="Tahoma" w:hAnsi="Tahoma" w:cs="Tahoma"/>
            <w:color w:val="0462C1"/>
            <w:spacing w:val="2"/>
            <w:u w:val="single" w:color="0462C1"/>
          </w:rPr>
          <w:t>c</w:t>
        </w:r>
        <w:r>
          <w:rPr>
            <w:rFonts w:ascii="Tahoma" w:eastAsia="Tahoma" w:hAnsi="Tahoma" w:cs="Tahoma"/>
            <w:color w:val="0462C1"/>
            <w:u w:val="single" w:color="0462C1"/>
          </w:rPr>
          <w:t>.e</w:t>
        </w:r>
        <w:r>
          <w:rPr>
            <w:rFonts w:ascii="Tahoma" w:eastAsia="Tahoma" w:hAnsi="Tahoma" w:cs="Tahoma"/>
            <w:color w:val="0462C1"/>
            <w:spacing w:val="1"/>
            <w:u w:val="single" w:color="0462C1"/>
          </w:rPr>
          <w:t>d</w:t>
        </w:r>
        <w:r>
          <w:rPr>
            <w:rFonts w:ascii="Tahoma" w:eastAsia="Tahoma" w:hAnsi="Tahoma" w:cs="Tahoma"/>
            <w:color w:val="0462C1"/>
            <w:spacing w:val="-1"/>
            <w:u w:val="single" w:color="0462C1"/>
          </w:rPr>
          <w:t>u</w:t>
        </w:r>
        <w:r>
          <w:rPr>
            <w:rFonts w:ascii="Tahoma" w:eastAsia="Tahoma" w:hAnsi="Tahoma" w:cs="Tahoma"/>
            <w:color w:val="0462C1"/>
            <w:u w:val="single" w:color="0462C1"/>
          </w:rPr>
          <w:t>.au</w:t>
        </w:r>
      </w:hyperlink>
    </w:p>
    <w:p w14:paraId="5A38ED09" w14:textId="77777777" w:rsidR="006A5FA4" w:rsidRDefault="006A5FA4">
      <w:pPr>
        <w:spacing w:before="3" w:line="180" w:lineRule="exact"/>
        <w:rPr>
          <w:sz w:val="19"/>
          <w:szCs w:val="19"/>
        </w:rPr>
      </w:pPr>
    </w:p>
    <w:p w14:paraId="54EA539A" w14:textId="77777777" w:rsidR="006A5FA4" w:rsidRDefault="006A5FA4">
      <w:pPr>
        <w:spacing w:line="200" w:lineRule="exact"/>
      </w:pPr>
    </w:p>
    <w:tbl>
      <w:tblPr>
        <w:tblW w:w="0" w:type="auto"/>
        <w:tblInd w:w="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268"/>
        <w:gridCol w:w="1419"/>
        <w:gridCol w:w="1791"/>
      </w:tblGrid>
      <w:tr w:rsidR="006A5FA4" w14:paraId="646057EC" w14:textId="77777777" w:rsidTr="004C6387">
        <w:trPr>
          <w:trHeight w:hRule="exact" w:val="436"/>
        </w:trPr>
        <w:tc>
          <w:tcPr>
            <w:tcW w:w="901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C7C30"/>
          </w:tcPr>
          <w:p w14:paraId="3C9612E9" w14:textId="77777777" w:rsidR="006A5FA4" w:rsidRDefault="000D19C9">
            <w:pPr>
              <w:ind w:left="3699" w:right="3706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O</w:t>
            </w:r>
            <w:r>
              <w:rPr>
                <w:rFonts w:ascii="Tahoma" w:eastAsia="Tahoma" w:hAnsi="Tahoma" w:cs="Tahoma"/>
                <w:b/>
                <w:spacing w:val="1"/>
              </w:rPr>
              <w:t>ff</w:t>
            </w:r>
            <w:r>
              <w:rPr>
                <w:rFonts w:ascii="Tahoma" w:eastAsia="Tahoma" w:hAnsi="Tahoma" w:cs="Tahoma"/>
                <w:b/>
              </w:rPr>
              <w:t>ice</w:t>
            </w:r>
            <w:r>
              <w:rPr>
                <w:rFonts w:ascii="Tahoma" w:eastAsia="Tahoma" w:hAnsi="Tahoma" w:cs="Tahoma"/>
                <w:b/>
                <w:spacing w:val="-7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-1"/>
              </w:rPr>
              <w:t>U</w:t>
            </w:r>
            <w:r>
              <w:rPr>
                <w:rFonts w:ascii="Tahoma" w:eastAsia="Tahoma" w:hAnsi="Tahoma" w:cs="Tahoma"/>
                <w:b/>
                <w:spacing w:val="3"/>
              </w:rPr>
              <w:t>s</w:t>
            </w:r>
            <w:r>
              <w:rPr>
                <w:rFonts w:ascii="Tahoma" w:eastAsia="Tahoma" w:hAnsi="Tahoma" w:cs="Tahoma"/>
                <w:b/>
              </w:rPr>
              <w:t>e</w:t>
            </w:r>
            <w:r>
              <w:rPr>
                <w:rFonts w:ascii="Tahoma" w:eastAsia="Tahoma" w:hAnsi="Tahoma" w:cs="Tahoma"/>
                <w:b/>
                <w:spacing w:val="-6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2"/>
                <w:w w:val="99"/>
              </w:rPr>
              <w:t>O</w:t>
            </w:r>
            <w:r>
              <w:rPr>
                <w:rFonts w:ascii="Tahoma" w:eastAsia="Tahoma" w:hAnsi="Tahoma" w:cs="Tahoma"/>
                <w:b/>
                <w:w w:val="99"/>
              </w:rPr>
              <w:t>nly</w:t>
            </w:r>
          </w:p>
        </w:tc>
      </w:tr>
      <w:tr w:rsidR="006A5FA4" w14:paraId="29231D93" w14:textId="77777777">
        <w:trPr>
          <w:trHeight w:hRule="exact" w:val="432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F19EC6C" w14:textId="77777777" w:rsidR="006A5FA4" w:rsidRDefault="000D19C9">
            <w:pPr>
              <w:spacing w:before="1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pacing w:val="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sz w:val="18"/>
                <w:szCs w:val="18"/>
              </w:rPr>
              <w:t>f</w:t>
            </w:r>
            <w:r>
              <w:rPr>
                <w:rFonts w:ascii="Tahoma" w:eastAsia="Tahoma" w:hAnsi="Tahoma" w:cs="Tahoma"/>
                <w:spacing w:val="1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sz w:val="18"/>
                <w:szCs w:val="18"/>
              </w:rPr>
              <w:t>nd</w:t>
            </w:r>
            <w:r>
              <w:rPr>
                <w:rFonts w:ascii="Tahoma" w:eastAsia="Tahoma" w:hAnsi="Tahoma" w:cs="Tahoma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eq</w:t>
            </w:r>
            <w:r>
              <w:rPr>
                <w:rFonts w:ascii="Tahoma" w:eastAsia="Tahoma" w:hAnsi="Tahoma" w:cs="Tahoma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spacing w:val="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sz w:val="18"/>
                <w:szCs w:val="18"/>
              </w:rPr>
              <w:t>t:</w:t>
            </w:r>
          </w:p>
        </w:tc>
        <w:tc>
          <w:tcPr>
            <w:tcW w:w="54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FD676" w14:textId="1922D305" w:rsidR="006A5FA4" w:rsidRDefault="000D19C9">
            <w:pPr>
              <w:spacing w:line="220" w:lineRule="exact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Segoe UI Symbol" w:eastAsia="Segoe UI Symbol" w:hAnsi="Segoe UI Symbol" w:cs="Segoe UI Symbol"/>
                <w:sz w:val="18"/>
                <w:szCs w:val="18"/>
              </w:rPr>
              <w:t>☐</w:t>
            </w:r>
            <w:r>
              <w:rPr>
                <w:rFonts w:ascii="Segoe UI Symbol" w:eastAsia="Segoe UI Symbol" w:hAnsi="Segoe UI Symbol" w:cs="Segoe UI Symbol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pp</w:t>
            </w:r>
            <w:r>
              <w:rPr>
                <w:rFonts w:ascii="Tahoma" w:eastAsia="Tahoma" w:hAnsi="Tahoma" w:cs="Tahoma"/>
                <w:sz w:val="18"/>
                <w:szCs w:val="18"/>
              </w:rPr>
              <w:t>ro</w:t>
            </w:r>
            <w:r>
              <w:rPr>
                <w:rFonts w:ascii="Tahoma" w:eastAsia="Tahoma" w:hAnsi="Tahoma" w:cs="Tahoma"/>
                <w:spacing w:val="1"/>
                <w:sz w:val="18"/>
                <w:szCs w:val="18"/>
              </w:rPr>
              <w:t>v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d               </w:t>
            </w:r>
            <w:r>
              <w:rPr>
                <w:rFonts w:ascii="Tahoma" w:eastAsia="Tahoma" w:hAnsi="Tahoma" w:cs="Tahoma"/>
                <w:spacing w:val="56"/>
                <w:sz w:val="18"/>
                <w:szCs w:val="18"/>
              </w:rPr>
              <w:t xml:space="preserve"> </w:t>
            </w:r>
            <w:r w:rsidR="004C6387">
              <w:rPr>
                <w:rFonts w:ascii="Segoe UI Symbol" w:eastAsia="Segoe UI Symbol" w:hAnsi="Segoe UI Symbol" w:cs="Segoe UI Symbol"/>
                <w:sz w:val="18"/>
                <w:szCs w:val="18"/>
              </w:rPr>
              <w:t xml:space="preserve">☐ </w:t>
            </w:r>
            <w:r w:rsidR="004C6387">
              <w:rPr>
                <w:rFonts w:ascii="Segoe UI Symbol" w:eastAsia="Segoe UI Symbol" w:hAnsi="Segoe UI Symbol" w:cs="Segoe UI Symbol"/>
                <w:spacing w:val="16"/>
                <w:sz w:val="18"/>
                <w:szCs w:val="18"/>
              </w:rPr>
              <w:t>Declined</w:t>
            </w:r>
          </w:p>
        </w:tc>
      </w:tr>
      <w:tr w:rsidR="006A5FA4" w14:paraId="655B41ED" w14:textId="77777777">
        <w:trPr>
          <w:trHeight w:hRule="exact" w:val="430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332466D" w14:textId="77777777" w:rsidR="006A5FA4" w:rsidRDefault="000D19C9">
            <w:pPr>
              <w:spacing w:line="200" w:lineRule="exact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Am</w:t>
            </w:r>
            <w:r>
              <w:rPr>
                <w:rFonts w:ascii="Tahoma" w:eastAsia="Tahoma" w:hAnsi="Tahoma" w:cs="Tahoma"/>
                <w:spacing w:val="1"/>
                <w:position w:val="-1"/>
                <w:sz w:val="18"/>
                <w:szCs w:val="18"/>
              </w:rPr>
              <w:t>o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u</w:t>
            </w:r>
            <w:r>
              <w:rPr>
                <w:rFonts w:ascii="Tahoma" w:eastAsia="Tahoma" w:hAnsi="Tahoma" w:cs="Tahoma"/>
                <w:spacing w:val="1"/>
                <w:position w:val="-1"/>
                <w:sz w:val="18"/>
                <w:szCs w:val="18"/>
              </w:rPr>
              <w:t>n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t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 xml:space="preserve"> Pa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id AUD:</w:t>
            </w:r>
          </w:p>
        </w:tc>
        <w:tc>
          <w:tcPr>
            <w:tcW w:w="547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4A783" w14:textId="77777777" w:rsidR="006A5FA4" w:rsidRDefault="006A5FA4"/>
        </w:tc>
      </w:tr>
      <w:tr w:rsidR="006A5FA4" w14:paraId="6423BE2C" w14:textId="77777777">
        <w:trPr>
          <w:trHeight w:hRule="exact" w:val="430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8FD0C51" w14:textId="77777777" w:rsidR="006A5FA4" w:rsidRDefault="000D19C9">
            <w:pPr>
              <w:spacing w:line="200" w:lineRule="exact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d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mini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tr</w:t>
            </w:r>
            <w:r>
              <w:rPr>
                <w:rFonts w:ascii="Tahoma" w:eastAsia="Tahoma" w:hAnsi="Tahoma" w:cs="Tahoma"/>
                <w:spacing w:val="1"/>
                <w:position w:val="-1"/>
                <w:sz w:val="18"/>
                <w:szCs w:val="18"/>
              </w:rPr>
              <w:t>a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tion Offi</w:t>
            </w:r>
            <w:r>
              <w:rPr>
                <w:rFonts w:ascii="Tahoma" w:eastAsia="Tahoma" w:hAnsi="Tahoma" w:cs="Tahoma"/>
                <w:spacing w:val="1"/>
                <w:position w:val="-1"/>
                <w:sz w:val="18"/>
                <w:szCs w:val="18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S</w:t>
            </w:r>
            <w:r>
              <w:rPr>
                <w:rFonts w:ascii="Tahoma" w:eastAsia="Tahoma" w:hAnsi="Tahoma" w:cs="Tahoma"/>
                <w:spacing w:val="2"/>
                <w:position w:val="-1"/>
                <w:sz w:val="18"/>
                <w:szCs w:val="18"/>
              </w:rPr>
              <w:t>i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g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natu</w:t>
            </w:r>
            <w:r>
              <w:rPr>
                <w:rFonts w:ascii="Tahoma" w:eastAsia="Tahoma" w:hAnsi="Tahoma" w:cs="Tahoma"/>
                <w:spacing w:val="2"/>
                <w:position w:val="-1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: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E7CDC" w14:textId="77777777" w:rsidR="006A5FA4" w:rsidRDefault="006A5FA4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7298BA18" w14:textId="77777777" w:rsidR="006A5FA4" w:rsidRDefault="000D19C9">
            <w:pPr>
              <w:spacing w:line="200" w:lineRule="exact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Da</w:t>
            </w:r>
            <w:r>
              <w:rPr>
                <w:rFonts w:ascii="Tahoma" w:eastAsia="Tahoma" w:hAnsi="Tahoma" w:cs="Tahoma"/>
                <w:spacing w:val="-1"/>
                <w:position w:val="-1"/>
                <w:sz w:val="18"/>
                <w:szCs w:val="18"/>
              </w:rPr>
              <w:t>te</w:t>
            </w:r>
            <w:r>
              <w:rPr>
                <w:rFonts w:ascii="Tahoma" w:eastAsia="Tahoma" w:hAnsi="Tahoma" w:cs="Tahoma"/>
                <w:position w:val="-1"/>
                <w:sz w:val="18"/>
                <w:szCs w:val="18"/>
              </w:rPr>
              <w:t>:</w:t>
            </w:r>
          </w:p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81112" w14:textId="77777777" w:rsidR="006A5FA4" w:rsidRDefault="006A5FA4"/>
        </w:tc>
      </w:tr>
      <w:tr w:rsidR="006A5FA4" w14:paraId="091089D2" w14:textId="77777777">
        <w:trPr>
          <w:trHeight w:hRule="exact" w:val="430"/>
        </w:trPr>
        <w:tc>
          <w:tcPr>
            <w:tcW w:w="3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4387A2" w14:textId="77777777" w:rsidR="006A5FA4" w:rsidRDefault="000D19C9">
            <w:pPr>
              <w:spacing w:before="1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CEO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ahoma" w:eastAsia="Tahoma" w:hAnsi="Tahoma" w:cs="Tahoma"/>
                <w:sz w:val="18"/>
                <w:szCs w:val="18"/>
              </w:rPr>
              <w:t>Si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g</w:t>
            </w:r>
            <w:r>
              <w:rPr>
                <w:rFonts w:ascii="Tahoma" w:eastAsia="Tahoma" w:hAnsi="Tahoma" w:cs="Tahoma"/>
                <w:sz w:val="18"/>
                <w:szCs w:val="18"/>
              </w:rPr>
              <w:t>natu</w:t>
            </w:r>
            <w:r>
              <w:rPr>
                <w:rFonts w:ascii="Tahoma" w:eastAsia="Tahoma" w:hAnsi="Tahoma" w:cs="Tahoma"/>
                <w:spacing w:val="2"/>
                <w:sz w:val="18"/>
                <w:szCs w:val="18"/>
              </w:rPr>
              <w:t>r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e</w:t>
            </w:r>
            <w:r>
              <w:rPr>
                <w:rFonts w:ascii="Tahoma" w:eastAsia="Tahoma" w:hAnsi="Tahoma" w:cs="Tahoma"/>
                <w:sz w:val="18"/>
                <w:szCs w:val="18"/>
              </w:rPr>
              <w:t>: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7300A" w14:textId="77777777" w:rsidR="006A5FA4" w:rsidRDefault="006A5FA4"/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6A6A6"/>
          </w:tcPr>
          <w:p w14:paraId="5DBAAF78" w14:textId="77777777" w:rsidR="006A5FA4" w:rsidRDefault="000D19C9">
            <w:pPr>
              <w:spacing w:before="1"/>
              <w:ind w:left="102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Da</w:t>
            </w:r>
            <w:r>
              <w:rPr>
                <w:rFonts w:ascii="Tahoma" w:eastAsia="Tahoma" w:hAnsi="Tahoma" w:cs="Tahoma"/>
                <w:spacing w:val="-1"/>
                <w:sz w:val="18"/>
                <w:szCs w:val="18"/>
              </w:rPr>
              <w:t>te</w:t>
            </w:r>
            <w:r>
              <w:rPr>
                <w:rFonts w:ascii="Tahoma" w:eastAsia="Tahoma" w:hAnsi="Tahoma" w:cs="Tahoma"/>
                <w:sz w:val="18"/>
                <w:szCs w:val="18"/>
              </w:rPr>
              <w:t>:</w:t>
            </w:r>
          </w:p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A8581" w14:textId="77777777" w:rsidR="006A5FA4" w:rsidRDefault="006A5FA4"/>
        </w:tc>
      </w:tr>
    </w:tbl>
    <w:p w14:paraId="5A83FC9A" w14:textId="77777777" w:rsidR="000D19C9" w:rsidRDefault="000D19C9"/>
    <w:sectPr w:rsidR="000D19C9">
      <w:headerReference w:type="default" r:id="rId9"/>
      <w:footerReference w:type="default" r:id="rId10"/>
      <w:pgSz w:w="11920" w:h="16840"/>
      <w:pgMar w:top="1820" w:right="1340" w:bottom="280" w:left="1020" w:header="708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DBCC" w14:textId="77777777" w:rsidR="000D19C9" w:rsidRDefault="000D19C9">
      <w:r>
        <w:separator/>
      </w:r>
    </w:p>
  </w:endnote>
  <w:endnote w:type="continuationSeparator" w:id="0">
    <w:p w14:paraId="6EB7EDC3" w14:textId="77777777" w:rsidR="000D19C9" w:rsidRDefault="000D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42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59"/>
      <w:gridCol w:w="425"/>
      <w:gridCol w:w="2268"/>
      <w:gridCol w:w="992"/>
      <w:gridCol w:w="1985"/>
      <w:gridCol w:w="1843"/>
    </w:tblGrid>
    <w:tr w:rsidR="0047067C" w14:paraId="522A89C8" w14:textId="77777777" w:rsidTr="0047067C">
      <w:tc>
        <w:tcPr>
          <w:tcW w:w="1559" w:type="dxa"/>
        </w:tcPr>
        <w:p w14:paraId="53C2A70C" w14:textId="4327D8C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Refund Application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</w:t>
          </w:r>
        </w:p>
      </w:tc>
      <w:tc>
        <w:tcPr>
          <w:tcW w:w="2693" w:type="dxa"/>
          <w:gridSpan w:val="2"/>
        </w:tcPr>
        <w:p w14:paraId="6D8F5D2F" w14:textId="1E313A11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Implemented: December 202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</w:p>
      </w:tc>
      <w:tc>
        <w:tcPr>
          <w:tcW w:w="2977" w:type="dxa"/>
          <w:gridSpan w:val="2"/>
        </w:tcPr>
        <w:p w14:paraId="2FF6CE82" w14:textId="7777777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Reviewed By: December 2022</w:t>
          </w:r>
        </w:p>
      </w:tc>
      <w:tc>
        <w:tcPr>
          <w:tcW w:w="1843" w:type="dxa"/>
        </w:tcPr>
        <w:p w14:paraId="2A5D2393" w14:textId="7777777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Page </w: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t>1</w: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of </w: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separate"/>
          </w: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t>2</w:t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fldChar w:fldCharType="end"/>
          </w:r>
        </w:p>
      </w:tc>
    </w:tr>
    <w:tr w:rsidR="0047067C" w14:paraId="4FD92D2C" w14:textId="77777777" w:rsidTr="004C6387">
      <w:trPr>
        <w:trHeight w:val="210"/>
      </w:trPr>
      <w:tc>
        <w:tcPr>
          <w:tcW w:w="1984" w:type="dxa"/>
          <w:gridSpan w:val="2"/>
        </w:tcPr>
        <w:p w14:paraId="44F48D28" w14:textId="7777777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Institute of Business and Management (Victoria)</w:t>
          </w:r>
        </w:p>
      </w:tc>
      <w:tc>
        <w:tcPr>
          <w:tcW w:w="3260" w:type="dxa"/>
          <w:gridSpan w:val="2"/>
        </w:tcPr>
        <w:p w14:paraId="74D806A7" w14:textId="7777777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8496B0"/>
              <w:sz w:val="16"/>
              <w:szCs w:val="16"/>
              <w:u w:val="single"/>
            </w:rPr>
          </w:pPr>
          <w:hyperlink r:id="rId1">
            <w:r>
              <w:rPr>
                <w:rFonts w:ascii="Tahoma" w:eastAsia="Tahoma" w:hAnsi="Tahoma" w:cs="Tahoma"/>
                <w:color w:val="0563C1"/>
                <w:sz w:val="16"/>
                <w:szCs w:val="16"/>
                <w:u w:val="single"/>
              </w:rPr>
              <w:t>info@ibm.vic.edu.au</w:t>
            </w:r>
          </w:hyperlink>
          <w:r>
            <w:rPr>
              <w:rFonts w:ascii="Tahoma" w:eastAsia="Tahoma" w:hAnsi="Tahoma" w:cs="Tahoma"/>
              <w:color w:val="000000"/>
              <w:sz w:val="16"/>
              <w:szCs w:val="16"/>
            </w:rPr>
            <w:t xml:space="preserve"> | </w:t>
          </w:r>
          <w:hyperlink r:id="rId2">
            <w:r>
              <w:rPr>
                <w:rFonts w:ascii="Tahoma" w:eastAsia="Tahoma" w:hAnsi="Tahoma" w:cs="Tahoma"/>
                <w:color w:val="0563C1"/>
                <w:sz w:val="16"/>
                <w:szCs w:val="16"/>
                <w:u w:val="single"/>
              </w:rPr>
              <w:t>www.ibm.vic.edu.au</w:t>
            </w:r>
          </w:hyperlink>
        </w:p>
      </w:tc>
      <w:tc>
        <w:tcPr>
          <w:tcW w:w="3828" w:type="dxa"/>
          <w:gridSpan w:val="2"/>
        </w:tcPr>
        <w:p w14:paraId="1E842DAE" w14:textId="77777777" w:rsidR="0047067C" w:rsidRDefault="0047067C" w:rsidP="0047067C">
          <w:pPr>
            <w:pBdr>
              <w:top w:val="nil"/>
              <w:left w:val="nil"/>
              <w:bottom w:val="nil"/>
              <w:right w:val="nil"/>
              <w:between w:val="nil"/>
            </w:pBdr>
            <w:ind w:right="-144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Building D, 60 Belfast Street Broadmeadows VIC 3047</w:t>
          </w:r>
        </w:p>
      </w:tc>
    </w:tr>
  </w:tbl>
  <w:p w14:paraId="5A9D2CCE" w14:textId="169E6AA7" w:rsidR="006A5FA4" w:rsidRPr="0047067C" w:rsidRDefault="006A5FA4" w:rsidP="0047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83F3" w14:textId="77777777" w:rsidR="000D19C9" w:rsidRDefault="000D19C9">
      <w:r>
        <w:separator/>
      </w:r>
    </w:p>
  </w:footnote>
  <w:footnote w:type="continuationSeparator" w:id="0">
    <w:p w14:paraId="1E7B070F" w14:textId="77777777" w:rsidR="000D19C9" w:rsidRDefault="000D1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CF24" w14:textId="251AC708" w:rsidR="006A5FA4" w:rsidRDefault="000D19C9">
    <w:pPr>
      <w:spacing w:line="200" w:lineRule="exact"/>
    </w:pPr>
    <w:r>
      <w:pict w14:anchorId="09B79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56.1pt;margin-top:35.4pt;width:161.85pt;height:56.3pt;z-index:-25166028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13C"/>
    <w:multiLevelType w:val="multilevel"/>
    <w:tmpl w:val="FD22C3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FA4"/>
    <w:rsid w:val="000D19C9"/>
    <w:rsid w:val="0047067C"/>
    <w:rsid w:val="004C6387"/>
    <w:rsid w:val="006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7562A1F7"/>
  <w15:docId w15:val="{AB4EF2C7-EA18-4E3D-95CA-A70FCC95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706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67C"/>
  </w:style>
  <w:style w:type="paragraph" w:styleId="Footer">
    <w:name w:val="footer"/>
    <w:basedOn w:val="Normal"/>
    <w:link w:val="FooterChar"/>
    <w:uiPriority w:val="99"/>
    <w:unhideWhenUsed/>
    <w:rsid w:val="004706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bm.vic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m.voc.edu.a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m.vic.edu.au" TargetMode="External"/><Relationship Id="rId1" Type="http://schemas.openxmlformats.org/officeDocument/2006/relationships/hyperlink" Target="mailto:info@ibm.vic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 parkash</cp:lastModifiedBy>
  <cp:revision>3</cp:revision>
  <cp:lastPrinted>2022-03-14T06:39:00Z</cp:lastPrinted>
  <dcterms:created xsi:type="dcterms:W3CDTF">2022-03-14T06:31:00Z</dcterms:created>
  <dcterms:modified xsi:type="dcterms:W3CDTF">2022-03-14T06:39:00Z</dcterms:modified>
</cp:coreProperties>
</file>